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3EC" w:rsidRDefault="00AA58AE" w:rsidP="00B3405A">
      <w:pPr>
        <w:spacing w:line="580" w:lineRule="exact"/>
        <w:rPr>
          <w:sz w:val="52"/>
          <w:szCs w:val="52"/>
        </w:rPr>
      </w:pPr>
      <w:r>
        <w:rPr>
          <w:position w:val="-1"/>
          <w:sz w:val="52"/>
          <w:szCs w:val="52"/>
        </w:rPr>
        <w:t>Software Requirement Specifica</w:t>
      </w:r>
      <w:r>
        <w:rPr>
          <w:spacing w:val="-11"/>
          <w:position w:val="-1"/>
          <w:sz w:val="52"/>
          <w:szCs w:val="52"/>
        </w:rPr>
        <w:t>t</w:t>
      </w:r>
      <w:r>
        <w:rPr>
          <w:position w:val="-1"/>
          <w:sz w:val="52"/>
          <w:szCs w:val="52"/>
        </w:rPr>
        <w:t>ion</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5" w:line="200" w:lineRule="exact"/>
      </w:pPr>
    </w:p>
    <w:p w:rsidR="00E413EC" w:rsidRDefault="00AC51A7" w:rsidP="00B3405A">
      <w:pPr>
        <w:rPr>
          <w:sz w:val="44"/>
          <w:szCs w:val="44"/>
        </w:rPr>
      </w:pPr>
      <w:r>
        <w:rPr>
          <w:i/>
          <w:sz w:val="44"/>
          <w:szCs w:val="44"/>
        </w:rPr>
        <w:t>System Test Online</w:t>
      </w:r>
    </w:p>
    <w:p w:rsidR="00E413EC" w:rsidRDefault="00E413EC">
      <w:pPr>
        <w:spacing w:before="10" w:line="140" w:lineRule="exact"/>
        <w:rPr>
          <w:sz w:val="15"/>
          <w:szCs w:val="15"/>
        </w:rPr>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AA58AE" w:rsidP="00B3405A">
      <w:pPr>
        <w:rPr>
          <w:sz w:val="36"/>
          <w:szCs w:val="36"/>
        </w:rPr>
      </w:pPr>
      <w:r>
        <w:rPr>
          <w:sz w:val="36"/>
          <w:szCs w:val="36"/>
        </w:rPr>
        <w:t xml:space="preserve">Ujian </w:t>
      </w:r>
      <w:r>
        <w:rPr>
          <w:spacing w:val="-30"/>
          <w:sz w:val="36"/>
          <w:szCs w:val="36"/>
        </w:rPr>
        <w:t>T</w:t>
      </w:r>
      <w:r>
        <w:rPr>
          <w:sz w:val="36"/>
          <w:szCs w:val="36"/>
        </w:rPr>
        <w:t>engah Semester</w:t>
      </w:r>
    </w:p>
    <w:p w:rsidR="00E413EC" w:rsidRDefault="00E413EC" w:rsidP="00B3405A">
      <w:pPr>
        <w:spacing w:before="8" w:line="200" w:lineRule="exact"/>
      </w:pPr>
    </w:p>
    <w:p w:rsidR="00E413EC" w:rsidRDefault="00AA58AE" w:rsidP="00B3405A">
      <w:pPr>
        <w:rPr>
          <w:sz w:val="36"/>
          <w:szCs w:val="36"/>
        </w:rPr>
      </w:pPr>
      <w:r>
        <w:rPr>
          <w:sz w:val="36"/>
          <w:szCs w:val="36"/>
        </w:rPr>
        <w:t>Rekayasa Perangkat Lunak</w:t>
      </w:r>
    </w:p>
    <w:p w:rsidR="00E413EC" w:rsidRDefault="00E413EC" w:rsidP="00B3405A">
      <w:pPr>
        <w:spacing w:before="2" w:line="180" w:lineRule="exact"/>
        <w:rPr>
          <w:sz w:val="19"/>
          <w:szCs w:val="19"/>
        </w:rPr>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E413EC" w:rsidP="00B3405A">
      <w:pPr>
        <w:spacing w:line="200" w:lineRule="exact"/>
      </w:pPr>
    </w:p>
    <w:p w:rsidR="00E413EC" w:rsidRDefault="00AA58AE" w:rsidP="00B3405A">
      <w:pPr>
        <w:rPr>
          <w:sz w:val="24"/>
          <w:szCs w:val="24"/>
        </w:rPr>
      </w:pPr>
      <w:r>
        <w:rPr>
          <w:sz w:val="24"/>
          <w:szCs w:val="24"/>
        </w:rPr>
        <w:t>Oleh:</w:t>
      </w:r>
    </w:p>
    <w:p w:rsidR="00E413EC" w:rsidRDefault="00E413EC" w:rsidP="00B3405A">
      <w:pPr>
        <w:spacing w:before="7" w:line="120" w:lineRule="exact"/>
        <w:rPr>
          <w:sz w:val="13"/>
          <w:szCs w:val="13"/>
        </w:rPr>
      </w:pPr>
    </w:p>
    <w:p w:rsidR="00AC51A7" w:rsidRPr="00AC51A7" w:rsidRDefault="00AC51A7" w:rsidP="00B3405A">
      <w:pPr>
        <w:pStyle w:val="NoSpacing"/>
        <w:rPr>
          <w:sz w:val="28"/>
          <w:szCs w:val="28"/>
        </w:rPr>
      </w:pPr>
      <w:r w:rsidRPr="00AC51A7">
        <w:rPr>
          <w:sz w:val="28"/>
          <w:szCs w:val="28"/>
        </w:rPr>
        <w:t>181022000010  Suwarjono</w:t>
      </w:r>
    </w:p>
    <w:p w:rsidR="00AC51A7" w:rsidRPr="00AC51A7" w:rsidRDefault="00AC51A7" w:rsidP="00B3405A">
      <w:pPr>
        <w:pStyle w:val="NoSpacing"/>
        <w:rPr>
          <w:sz w:val="28"/>
          <w:szCs w:val="28"/>
        </w:rPr>
      </w:pPr>
      <w:r w:rsidRPr="00AC51A7">
        <w:rPr>
          <w:sz w:val="28"/>
          <w:szCs w:val="28"/>
        </w:rPr>
        <w:t xml:space="preserve">181022000017  Susi  </w:t>
      </w:r>
    </w:p>
    <w:p w:rsidR="00AC51A7" w:rsidRPr="00AC51A7" w:rsidRDefault="00AC51A7" w:rsidP="00B3405A">
      <w:pPr>
        <w:pStyle w:val="NoSpacing"/>
        <w:rPr>
          <w:sz w:val="28"/>
          <w:szCs w:val="28"/>
        </w:rPr>
      </w:pPr>
      <w:r w:rsidRPr="00AC51A7">
        <w:rPr>
          <w:sz w:val="28"/>
          <w:szCs w:val="28"/>
        </w:rPr>
        <w:t>181022000063  Michael Raymond Ketty</w:t>
      </w:r>
    </w:p>
    <w:p w:rsidR="00E413EC" w:rsidRPr="00AC51A7" w:rsidRDefault="00AC51A7" w:rsidP="00B3405A">
      <w:pPr>
        <w:pStyle w:val="NoSpacing"/>
        <w:rPr>
          <w:sz w:val="28"/>
          <w:szCs w:val="28"/>
        </w:rPr>
      </w:pPr>
      <w:r w:rsidRPr="00AC51A7">
        <w:rPr>
          <w:sz w:val="28"/>
          <w:szCs w:val="28"/>
        </w:rPr>
        <w:t>181022000015  Angelina Hadriani</w:t>
      </w: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line="200" w:lineRule="exact"/>
      </w:pPr>
    </w:p>
    <w:p w:rsidR="00E413EC" w:rsidRDefault="00E413EC">
      <w:pPr>
        <w:spacing w:before="1" w:line="220" w:lineRule="exact"/>
        <w:rPr>
          <w:sz w:val="22"/>
          <w:szCs w:val="22"/>
        </w:rPr>
      </w:pPr>
    </w:p>
    <w:p w:rsidR="00AC51A7" w:rsidRPr="0057285A" w:rsidRDefault="00AC51A7" w:rsidP="00AC51A7">
      <w:pPr>
        <w:spacing w:line="276" w:lineRule="auto"/>
        <w:rPr>
          <w:sz w:val="36"/>
          <w:szCs w:val="36"/>
        </w:rPr>
      </w:pPr>
      <w:r w:rsidRPr="0057285A">
        <w:rPr>
          <w:sz w:val="36"/>
          <w:szCs w:val="36"/>
        </w:rPr>
        <w:t>Program Studi Magister Komputer</w:t>
      </w:r>
    </w:p>
    <w:p w:rsidR="00B3405A" w:rsidRDefault="00AC51A7" w:rsidP="00B3405A">
      <w:pPr>
        <w:spacing w:line="276" w:lineRule="auto"/>
        <w:rPr>
          <w:sz w:val="36"/>
          <w:szCs w:val="36"/>
        </w:rPr>
      </w:pPr>
      <w:r w:rsidRPr="0057285A">
        <w:rPr>
          <w:sz w:val="36"/>
          <w:szCs w:val="36"/>
        </w:rPr>
        <w:t>STMIK ERESHA</w:t>
      </w:r>
    </w:p>
    <w:p w:rsidR="00B3405A" w:rsidRPr="00B3405A" w:rsidRDefault="00B3405A" w:rsidP="00B3405A">
      <w:pPr>
        <w:spacing w:line="276" w:lineRule="auto"/>
        <w:rPr>
          <w:sz w:val="36"/>
          <w:szCs w:val="36"/>
        </w:rPr>
      </w:pPr>
    </w:p>
    <w:p w:rsidR="00E413EC" w:rsidRPr="0035532B" w:rsidRDefault="00AC51A7">
      <w:pPr>
        <w:spacing w:line="200" w:lineRule="exact"/>
        <w:rPr>
          <w:b/>
          <w:sz w:val="28"/>
          <w:szCs w:val="28"/>
        </w:rPr>
      </w:pPr>
      <w:r w:rsidRPr="0035532B">
        <w:rPr>
          <w:b/>
          <w:sz w:val="28"/>
          <w:szCs w:val="28"/>
        </w:rPr>
        <w:t>Maret 2019</w:t>
      </w:r>
    </w:p>
    <w:p w:rsidR="00E413EC" w:rsidRDefault="00E413EC">
      <w:pPr>
        <w:spacing w:line="200" w:lineRule="exact"/>
      </w:pPr>
    </w:p>
    <w:p w:rsidR="00E413EC" w:rsidRDefault="00E413EC">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rPr>
          <w:sz w:val="24"/>
          <w:szCs w:val="24"/>
        </w:rPr>
      </w:pPr>
    </w:p>
    <w:p w:rsidR="00AC51A7" w:rsidRDefault="00AC51A7">
      <w:pPr>
        <w:spacing w:line="200" w:lineRule="exact"/>
      </w:pPr>
    </w:p>
    <w:p w:rsidR="00E413EC" w:rsidRDefault="00E413EC">
      <w:pPr>
        <w:spacing w:line="200" w:lineRule="exact"/>
      </w:pPr>
    </w:p>
    <w:p w:rsidR="00AC67B1" w:rsidRDefault="00AC67B1" w:rsidP="00AC67B1">
      <w:pPr>
        <w:pStyle w:val="TOCEntry"/>
      </w:pPr>
      <w:r>
        <w:t>Table of Contents</w:t>
      </w:r>
    </w:p>
    <w:p w:rsidR="00AC67B1" w:rsidRDefault="00583E1C" w:rsidP="00AC67B1">
      <w:pPr>
        <w:pStyle w:val="TOC1"/>
        <w:rPr>
          <w:rFonts w:asciiTheme="minorHAnsi" w:eastAsiaTheme="minorEastAsia" w:hAnsiTheme="minorHAnsi" w:cstheme="minorBidi"/>
          <w:b w:val="0"/>
          <w:sz w:val="22"/>
          <w:szCs w:val="22"/>
          <w:lang w:val="id-ID" w:eastAsia="id-ID"/>
        </w:rPr>
      </w:pPr>
      <w:r w:rsidRPr="00583E1C">
        <w:rPr>
          <w:rFonts w:ascii="Times New Roman" w:hAnsi="Times New Roman"/>
          <w:b w:val="0"/>
        </w:rPr>
        <w:fldChar w:fldCharType="begin"/>
      </w:r>
      <w:r w:rsidR="00AC67B1">
        <w:rPr>
          <w:rFonts w:ascii="Times New Roman" w:hAnsi="Times New Roman"/>
          <w:b w:val="0"/>
        </w:rPr>
        <w:instrText xml:space="preserve"> TOC \o "1-2" \t "TOCentry,1" </w:instrText>
      </w:r>
      <w:r w:rsidRPr="00583E1C">
        <w:rPr>
          <w:rFonts w:ascii="Times New Roman" w:hAnsi="Times New Roman"/>
          <w:b w:val="0"/>
        </w:rPr>
        <w:fldChar w:fldCharType="separate"/>
      </w:r>
      <w:r w:rsidR="00AC67B1">
        <w:t>1.</w:t>
      </w:r>
      <w:r w:rsidR="00AC67B1">
        <w:rPr>
          <w:rFonts w:asciiTheme="minorHAnsi" w:eastAsiaTheme="minorEastAsia" w:hAnsiTheme="minorHAnsi" w:cstheme="minorBidi"/>
          <w:b w:val="0"/>
          <w:sz w:val="22"/>
          <w:szCs w:val="22"/>
          <w:lang w:val="id-ID" w:eastAsia="id-ID"/>
        </w:rPr>
        <w:tab/>
      </w:r>
      <w:r w:rsidR="00AC67B1" w:rsidRPr="009D07B9">
        <w:rPr>
          <w:lang w:val="id-ID"/>
        </w:rPr>
        <w:t>Pendahuluan</w:t>
      </w:r>
      <w:r w:rsidR="00AC67B1">
        <w:tab/>
      </w:r>
      <w:r>
        <w:fldChar w:fldCharType="begin"/>
      </w:r>
      <w:r w:rsidR="00AC67B1">
        <w:instrText xml:space="preserve"> PAGEREF _Toc485163096 \h </w:instrText>
      </w:r>
      <w:r>
        <w:fldChar w:fldCharType="separate"/>
      </w:r>
      <w:r w:rsidR="00AC67B1">
        <w:t>1</w:t>
      </w:r>
      <w: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ab/>
      </w:r>
      <w:r w:rsidR="00583E1C">
        <w:rPr>
          <w:noProof/>
        </w:rPr>
        <w:fldChar w:fldCharType="begin"/>
      </w:r>
      <w:r>
        <w:rPr>
          <w:noProof/>
        </w:rPr>
        <w:instrText xml:space="preserve"> PAGEREF _Toc485163097 \h </w:instrText>
      </w:r>
      <w:r w:rsidR="00583E1C">
        <w:rPr>
          <w:noProof/>
        </w:rPr>
      </w:r>
      <w:r w:rsidR="00583E1C">
        <w:rPr>
          <w:noProof/>
        </w:rPr>
        <w:fldChar w:fldCharType="separate"/>
      </w:r>
      <w:r>
        <w:rPr>
          <w:noProof/>
        </w:rPr>
        <w:t>1</w:t>
      </w:r>
      <w:r w:rsidR="00583E1C">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002D6D75">
        <w:rPr>
          <w:noProof/>
        </w:rPr>
        <w:t>Ruang Lingkup</w:t>
      </w:r>
      <w:r>
        <w:rPr>
          <w:noProof/>
        </w:rPr>
        <w:tab/>
      </w:r>
      <w:r w:rsidR="00583E1C">
        <w:rPr>
          <w:noProof/>
        </w:rPr>
        <w:fldChar w:fldCharType="begin"/>
      </w:r>
      <w:r>
        <w:rPr>
          <w:noProof/>
        </w:rPr>
        <w:instrText xml:space="preserve"> PAGEREF _Toc485163098 \h </w:instrText>
      </w:r>
      <w:r w:rsidR="00583E1C">
        <w:rPr>
          <w:noProof/>
        </w:rPr>
      </w:r>
      <w:r w:rsidR="00583E1C">
        <w:rPr>
          <w:noProof/>
        </w:rPr>
        <w:fldChar w:fldCharType="separate"/>
      </w:r>
      <w:r>
        <w:rPr>
          <w:noProof/>
        </w:rPr>
        <w:t>1</w:t>
      </w:r>
      <w:r w:rsidR="00583E1C">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2D6D75">
        <w:rPr>
          <w:noProof/>
        </w:rPr>
        <w:t>Difinisi, Istilah dan singkatn</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sidR="002D6D75" w:rsidRPr="002D6D75">
        <w:rPr>
          <w:noProof/>
        </w:rPr>
        <w:t>Referensi</w:t>
      </w:r>
      <w:r>
        <w:rPr>
          <w:noProof/>
        </w:rPr>
        <w:tab/>
      </w:r>
      <w:r w:rsidR="00C3019D">
        <w:rPr>
          <w:noProof/>
        </w:rPr>
        <w:t>2</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sidR="002D6D75" w:rsidRPr="002D6D75">
        <w:rPr>
          <w:noProof/>
        </w:rPr>
        <w:t>Gambaran Umum Dokumen</w:t>
      </w:r>
      <w:r>
        <w:rPr>
          <w:noProof/>
        </w:rPr>
        <w:tab/>
      </w:r>
      <w:r w:rsidR="00C3019D">
        <w:rPr>
          <w:noProof/>
        </w:rPr>
        <w:t>2</w:t>
      </w:r>
    </w:p>
    <w:p w:rsidR="00AC67B1" w:rsidRDefault="00AC67B1" w:rsidP="00AC67B1">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 xml:space="preserve">Deskripsi </w:t>
      </w:r>
      <w:r w:rsidR="002D6D75">
        <w:t>Umum</w:t>
      </w:r>
      <w:r>
        <w:tab/>
      </w:r>
      <w:r w:rsidR="00583E1C">
        <w:fldChar w:fldCharType="begin"/>
      </w:r>
      <w:r>
        <w:instrText xml:space="preserve"> PAGEREF _Toc485163102 \h </w:instrText>
      </w:r>
      <w:r w:rsidR="00583E1C">
        <w:fldChar w:fldCharType="separate"/>
      </w:r>
      <w:r>
        <w:t>2</w:t>
      </w:r>
      <w:r w:rsidR="00583E1C">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002D6D75" w:rsidRPr="002D6D75">
        <w:rPr>
          <w:noProof/>
          <w:lang w:val="id-ID"/>
        </w:rPr>
        <w:t>Perspektif Produk</w:t>
      </w:r>
      <w:r>
        <w:rPr>
          <w:noProof/>
        </w:rPr>
        <w:tab/>
      </w:r>
      <w:r w:rsidR="00C3019D">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002D6D75" w:rsidRPr="002D6D75">
        <w:rPr>
          <w:noProof/>
          <w:lang w:val="id-ID"/>
        </w:rPr>
        <w:t>Manfaat Produk</w:t>
      </w:r>
      <w:r>
        <w:rPr>
          <w:noProof/>
        </w:rPr>
        <w:tab/>
      </w:r>
      <w:r w:rsidR="00F06AF5">
        <w:rPr>
          <w:noProof/>
        </w:rPr>
        <w:t>3</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002D6D75" w:rsidRPr="002D6D75">
        <w:rPr>
          <w:noProof/>
          <w:lang w:val="id-ID"/>
        </w:rPr>
        <w:t>Karakteristik User</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002D6D75" w:rsidRPr="002D6D75">
        <w:rPr>
          <w:noProof/>
          <w:lang w:val="id-ID"/>
        </w:rPr>
        <w:t>Batasan-batasan</w:t>
      </w:r>
      <w:r>
        <w:rPr>
          <w:noProof/>
        </w:rPr>
        <w:tab/>
      </w:r>
      <w:r w:rsidR="00F06AF5">
        <w:rPr>
          <w:noProof/>
        </w:rPr>
        <w:t>4</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002D6D75" w:rsidRPr="002D6D75">
        <w:rPr>
          <w:noProof/>
          <w:lang w:val="id-ID"/>
        </w:rPr>
        <w:t>Asumsi dan Ketergantungan</w:t>
      </w:r>
      <w:r>
        <w:rPr>
          <w:noProof/>
        </w:rPr>
        <w:tab/>
      </w:r>
      <w:r w:rsidR="00F06AF5">
        <w:rPr>
          <w:noProof/>
        </w:rPr>
        <w:t>4</w:t>
      </w:r>
    </w:p>
    <w:p w:rsidR="00AC67B1" w:rsidRPr="002D6D75" w:rsidRDefault="00AC67B1" w:rsidP="002D6D75">
      <w:pPr>
        <w:pStyle w:val="TOC1"/>
        <w:rPr>
          <w:lang w:val="id-ID"/>
        </w:rPr>
      </w:pPr>
      <w:r>
        <w:t>3.</w:t>
      </w:r>
      <w:r>
        <w:rPr>
          <w:rFonts w:asciiTheme="minorHAnsi" w:eastAsiaTheme="minorEastAsia" w:hAnsiTheme="minorHAnsi" w:cstheme="minorBidi"/>
          <w:b w:val="0"/>
          <w:sz w:val="22"/>
          <w:szCs w:val="22"/>
          <w:lang w:val="id-ID" w:eastAsia="id-ID"/>
        </w:rPr>
        <w:tab/>
      </w:r>
      <w:r w:rsidR="002D6D75" w:rsidRPr="002D6D75">
        <w:rPr>
          <w:lang w:val="id-ID"/>
        </w:rPr>
        <w:t>Kebutuhan Spesifik</w:t>
      </w:r>
      <w:r>
        <w:tab/>
      </w:r>
      <w:r w:rsidR="00583E1C">
        <w:fldChar w:fldCharType="begin"/>
      </w:r>
      <w:r>
        <w:instrText xml:space="preserve"> PAGEREF _Toc485163109 \h </w:instrText>
      </w:r>
      <w:r w:rsidR="00583E1C">
        <w:fldChar w:fldCharType="separate"/>
      </w:r>
      <w:r>
        <w:t>4</w:t>
      </w:r>
      <w:r w:rsidR="00583E1C">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2D6D75" w:rsidRPr="002D6D75">
        <w:rPr>
          <w:noProof/>
        </w:rPr>
        <w:t>Kebutuhan Fungsional</w:t>
      </w:r>
      <w:r>
        <w:rPr>
          <w:noProof/>
        </w:rPr>
        <w:tab/>
      </w:r>
      <w:r w:rsidR="00583E1C">
        <w:rPr>
          <w:noProof/>
        </w:rPr>
        <w:fldChar w:fldCharType="begin"/>
      </w:r>
      <w:r>
        <w:rPr>
          <w:noProof/>
        </w:rPr>
        <w:instrText xml:space="preserve"> PAGEREF _Toc485163110 \h </w:instrText>
      </w:r>
      <w:r w:rsidR="00583E1C">
        <w:rPr>
          <w:noProof/>
        </w:rPr>
      </w:r>
      <w:r w:rsidR="00583E1C">
        <w:rPr>
          <w:noProof/>
        </w:rPr>
        <w:fldChar w:fldCharType="separate"/>
      </w:r>
      <w:r>
        <w:rPr>
          <w:noProof/>
        </w:rPr>
        <w:t>4</w:t>
      </w:r>
      <w:r w:rsidR="00583E1C">
        <w:rPr>
          <w:noProof/>
        </w:rPr>
        <w:fldChar w:fldCharType="end"/>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2D6D75" w:rsidRPr="002D6D75">
        <w:rPr>
          <w:noProof/>
          <w:lang w:val="id-ID"/>
        </w:rPr>
        <w:t>Kebutuhan Non Fungsional</w:t>
      </w:r>
      <w:r>
        <w:rPr>
          <w:noProof/>
        </w:rPr>
        <w:tab/>
      </w:r>
      <w:r w:rsidR="00620F28">
        <w:rPr>
          <w:noProof/>
        </w:rPr>
        <w:t>11</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2D6D75" w:rsidRPr="002D6D75">
        <w:rPr>
          <w:noProof/>
          <w:lang w:val="id-ID"/>
        </w:rPr>
        <w:t>Kebutuhan AntarMuka</w:t>
      </w:r>
      <w:r>
        <w:rPr>
          <w:noProof/>
        </w:rPr>
        <w:tab/>
      </w:r>
      <w:r w:rsidR="00620F28">
        <w:rPr>
          <w:noProof/>
        </w:rPr>
        <w:t>11</w:t>
      </w:r>
    </w:p>
    <w:p w:rsidR="00AC67B1" w:rsidRDefault="00AC67B1" w:rsidP="00AC67B1">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2D6D75" w:rsidRPr="002D6D75">
        <w:rPr>
          <w:noProof/>
          <w:lang w:val="id-ID"/>
        </w:rPr>
        <w:t>Lingkungan Operasi</w:t>
      </w:r>
      <w:r>
        <w:rPr>
          <w:noProof/>
        </w:rPr>
        <w:tab/>
      </w:r>
      <w:r w:rsidR="00620F28">
        <w:rPr>
          <w:noProof/>
        </w:rPr>
        <w:t>11</w:t>
      </w:r>
    </w:p>
    <w:p w:rsidR="00AC67B1" w:rsidRDefault="002D6D75" w:rsidP="00AC67B1">
      <w:pPr>
        <w:pStyle w:val="TOC2"/>
        <w:tabs>
          <w:tab w:val="left" w:pos="960"/>
        </w:tabs>
        <w:rPr>
          <w:rFonts w:asciiTheme="minorHAnsi" w:eastAsiaTheme="minorEastAsia" w:hAnsiTheme="minorHAnsi" w:cstheme="minorBidi"/>
          <w:noProof/>
          <w:szCs w:val="22"/>
          <w:lang w:val="id-ID" w:eastAsia="id-ID"/>
        </w:rPr>
      </w:pPr>
      <w:r>
        <w:rPr>
          <w:noProof/>
        </w:rPr>
        <w:t>3</w:t>
      </w:r>
      <w:r w:rsidR="00AC67B1" w:rsidRPr="009D07B9">
        <w:rPr>
          <w:noProof/>
          <w:lang w:val="id-ID"/>
        </w:rPr>
        <w:t>.</w:t>
      </w:r>
      <w:r>
        <w:rPr>
          <w:noProof/>
        </w:rPr>
        <w:t>5</w:t>
      </w:r>
      <w:r w:rsidR="00AC67B1">
        <w:rPr>
          <w:rFonts w:asciiTheme="minorHAnsi" w:eastAsiaTheme="minorEastAsia" w:hAnsiTheme="minorHAnsi" w:cstheme="minorBidi"/>
          <w:noProof/>
          <w:szCs w:val="22"/>
          <w:lang w:val="id-ID" w:eastAsia="id-ID"/>
        </w:rPr>
        <w:tab/>
      </w:r>
      <w:r w:rsidRPr="002D6D75">
        <w:rPr>
          <w:noProof/>
          <w:lang w:val="id-ID"/>
        </w:rPr>
        <w:t>Batasan Perancangan</w:t>
      </w:r>
      <w:r w:rsidR="00AC67B1">
        <w:rPr>
          <w:noProof/>
        </w:rPr>
        <w:tab/>
      </w:r>
      <w:r w:rsidR="00F06AF5">
        <w:rPr>
          <w:noProof/>
        </w:rPr>
        <w:t>1</w:t>
      </w:r>
      <w:r w:rsidR="00620F28">
        <w:rPr>
          <w:noProof/>
        </w:rPr>
        <w:t>2</w:t>
      </w:r>
    </w:p>
    <w:p w:rsidR="00AC67B1" w:rsidRDefault="00583E1C" w:rsidP="00AC67B1">
      <w:pPr>
        <w:rPr>
          <w:b/>
          <w:noProof/>
        </w:rPr>
      </w:pPr>
      <w:r>
        <w:rPr>
          <w:b/>
          <w:noProof/>
        </w:rPr>
        <w:fldChar w:fldCharType="end"/>
      </w:r>
    </w:p>
    <w:p w:rsidR="002D6D75" w:rsidRDefault="002D6D75" w:rsidP="00AC67B1">
      <w:pPr>
        <w:rPr>
          <w:b/>
          <w:noProof/>
        </w:rPr>
      </w:pPr>
    </w:p>
    <w:p w:rsidR="002D6D75" w:rsidRDefault="002D6D75" w:rsidP="00AC67B1">
      <w:pPr>
        <w:rPr>
          <w:b/>
          <w:noProof/>
          <w:lang w:val="id-ID"/>
        </w:rPr>
      </w:pPr>
    </w:p>
    <w:p w:rsidR="00AC67B1" w:rsidRDefault="00AC67B1" w:rsidP="00AC67B1">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AC67B1" w:rsidTr="00AC085B">
        <w:tc>
          <w:tcPr>
            <w:tcW w:w="2160" w:type="dxa"/>
            <w:tcBorders>
              <w:top w:val="single" w:sz="12" w:space="0" w:color="auto"/>
              <w:bottom w:val="double" w:sz="12" w:space="0" w:color="auto"/>
            </w:tcBorders>
          </w:tcPr>
          <w:p w:rsidR="00AC67B1" w:rsidRDefault="00AC67B1" w:rsidP="00AC085B">
            <w:pPr>
              <w:spacing w:before="40" w:after="40"/>
              <w:rPr>
                <w:b/>
              </w:rPr>
            </w:pPr>
            <w:r>
              <w:rPr>
                <w:b/>
              </w:rPr>
              <w:t>Name</w:t>
            </w:r>
          </w:p>
        </w:tc>
        <w:tc>
          <w:tcPr>
            <w:tcW w:w="1170" w:type="dxa"/>
            <w:tcBorders>
              <w:top w:val="single" w:sz="12" w:space="0" w:color="auto"/>
              <w:bottom w:val="double" w:sz="12" w:space="0" w:color="auto"/>
            </w:tcBorders>
          </w:tcPr>
          <w:p w:rsidR="00AC67B1" w:rsidRDefault="00AC67B1" w:rsidP="00AC085B">
            <w:pPr>
              <w:spacing w:before="40" w:after="40"/>
              <w:rPr>
                <w:b/>
              </w:rPr>
            </w:pPr>
            <w:r>
              <w:rPr>
                <w:b/>
              </w:rPr>
              <w:t>Date</w:t>
            </w:r>
          </w:p>
        </w:tc>
        <w:tc>
          <w:tcPr>
            <w:tcW w:w="4954" w:type="dxa"/>
            <w:tcBorders>
              <w:top w:val="single" w:sz="12" w:space="0" w:color="auto"/>
              <w:bottom w:val="double" w:sz="12" w:space="0" w:color="auto"/>
            </w:tcBorders>
          </w:tcPr>
          <w:p w:rsidR="00AC67B1" w:rsidRDefault="00AC67B1" w:rsidP="00AC085B">
            <w:pPr>
              <w:spacing w:before="40" w:after="40"/>
              <w:rPr>
                <w:b/>
              </w:rPr>
            </w:pPr>
            <w:r>
              <w:rPr>
                <w:b/>
              </w:rPr>
              <w:t>Reason For Changes</w:t>
            </w:r>
          </w:p>
        </w:tc>
        <w:tc>
          <w:tcPr>
            <w:tcW w:w="1584" w:type="dxa"/>
            <w:tcBorders>
              <w:top w:val="single" w:sz="12" w:space="0" w:color="auto"/>
              <w:bottom w:val="double" w:sz="12" w:space="0" w:color="auto"/>
            </w:tcBorders>
          </w:tcPr>
          <w:p w:rsidR="00AC67B1" w:rsidRDefault="00AC67B1" w:rsidP="00AC085B">
            <w:pPr>
              <w:spacing w:before="40" w:after="40"/>
              <w:rPr>
                <w:b/>
              </w:rPr>
            </w:pPr>
            <w:r>
              <w:rPr>
                <w:b/>
              </w:rPr>
              <w:t>Version</w:t>
            </w:r>
          </w:p>
        </w:tc>
      </w:tr>
      <w:tr w:rsidR="00AC67B1" w:rsidTr="00AC085B">
        <w:tc>
          <w:tcPr>
            <w:tcW w:w="2160" w:type="dxa"/>
            <w:tcBorders>
              <w:top w:val="nil"/>
            </w:tcBorders>
          </w:tcPr>
          <w:p w:rsidR="00AC67B1" w:rsidRDefault="00AC67B1" w:rsidP="00AC085B">
            <w:pPr>
              <w:spacing w:before="40" w:after="40"/>
            </w:pPr>
          </w:p>
        </w:tc>
        <w:tc>
          <w:tcPr>
            <w:tcW w:w="1170" w:type="dxa"/>
            <w:tcBorders>
              <w:top w:val="nil"/>
            </w:tcBorders>
          </w:tcPr>
          <w:p w:rsidR="00AC67B1" w:rsidRDefault="00AC67B1" w:rsidP="00AC085B">
            <w:pPr>
              <w:spacing w:before="40" w:after="40"/>
            </w:pPr>
          </w:p>
        </w:tc>
        <w:tc>
          <w:tcPr>
            <w:tcW w:w="4954" w:type="dxa"/>
            <w:tcBorders>
              <w:top w:val="nil"/>
            </w:tcBorders>
          </w:tcPr>
          <w:p w:rsidR="00AC67B1" w:rsidRDefault="00AC67B1" w:rsidP="00AC085B">
            <w:pPr>
              <w:spacing w:before="40" w:after="40"/>
            </w:pPr>
          </w:p>
        </w:tc>
        <w:tc>
          <w:tcPr>
            <w:tcW w:w="1584" w:type="dxa"/>
            <w:tcBorders>
              <w:top w:val="nil"/>
            </w:tcBorders>
          </w:tcPr>
          <w:p w:rsidR="00AC67B1" w:rsidRDefault="00AC67B1" w:rsidP="00AC085B">
            <w:pPr>
              <w:spacing w:before="40" w:after="40"/>
            </w:pPr>
          </w:p>
        </w:tc>
      </w:tr>
      <w:tr w:rsidR="00AC67B1" w:rsidTr="00AC085B">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AC67B1" w:rsidTr="003B6A78">
        <w:tc>
          <w:tcPr>
            <w:tcW w:w="2160" w:type="dxa"/>
          </w:tcPr>
          <w:p w:rsidR="00AC67B1" w:rsidRDefault="00AC67B1" w:rsidP="00AC085B">
            <w:pPr>
              <w:spacing w:before="40" w:after="40"/>
            </w:pPr>
          </w:p>
        </w:tc>
        <w:tc>
          <w:tcPr>
            <w:tcW w:w="1170" w:type="dxa"/>
          </w:tcPr>
          <w:p w:rsidR="00AC67B1" w:rsidRDefault="00AC67B1" w:rsidP="00AC085B">
            <w:pPr>
              <w:spacing w:before="40" w:after="40"/>
            </w:pPr>
          </w:p>
        </w:tc>
        <w:tc>
          <w:tcPr>
            <w:tcW w:w="4954" w:type="dxa"/>
          </w:tcPr>
          <w:p w:rsidR="00AC67B1" w:rsidRDefault="00AC67B1" w:rsidP="00AC085B">
            <w:pPr>
              <w:spacing w:before="40" w:after="40"/>
            </w:pPr>
          </w:p>
        </w:tc>
        <w:tc>
          <w:tcPr>
            <w:tcW w:w="1584" w:type="dxa"/>
          </w:tcPr>
          <w:p w:rsidR="00AC67B1" w:rsidRDefault="00AC67B1"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3B6A78">
        <w:tc>
          <w:tcPr>
            <w:tcW w:w="2160" w:type="dxa"/>
          </w:tcPr>
          <w:p w:rsidR="003B6A78" w:rsidRDefault="003B6A78" w:rsidP="00AC085B">
            <w:pPr>
              <w:spacing w:before="40" w:after="40"/>
            </w:pPr>
          </w:p>
        </w:tc>
        <w:tc>
          <w:tcPr>
            <w:tcW w:w="1170" w:type="dxa"/>
          </w:tcPr>
          <w:p w:rsidR="003B6A78" w:rsidRDefault="003B6A78" w:rsidP="00AC085B">
            <w:pPr>
              <w:spacing w:before="40" w:after="40"/>
            </w:pPr>
          </w:p>
        </w:tc>
        <w:tc>
          <w:tcPr>
            <w:tcW w:w="4954" w:type="dxa"/>
          </w:tcPr>
          <w:p w:rsidR="003B6A78" w:rsidRDefault="003B6A78" w:rsidP="00AC085B">
            <w:pPr>
              <w:spacing w:before="40" w:after="40"/>
            </w:pPr>
          </w:p>
        </w:tc>
        <w:tc>
          <w:tcPr>
            <w:tcW w:w="1584" w:type="dxa"/>
          </w:tcPr>
          <w:p w:rsidR="003B6A78" w:rsidRDefault="003B6A78" w:rsidP="00AC085B">
            <w:pPr>
              <w:spacing w:before="40" w:after="40"/>
            </w:pPr>
          </w:p>
        </w:tc>
      </w:tr>
      <w:tr w:rsidR="003B6A78" w:rsidTr="00AC085B">
        <w:tc>
          <w:tcPr>
            <w:tcW w:w="2160" w:type="dxa"/>
            <w:tcBorders>
              <w:bottom w:val="single" w:sz="12" w:space="0" w:color="auto"/>
            </w:tcBorders>
          </w:tcPr>
          <w:p w:rsidR="003B6A78" w:rsidRDefault="003B6A78" w:rsidP="00AC085B">
            <w:pPr>
              <w:spacing w:before="40" w:after="40"/>
            </w:pPr>
          </w:p>
        </w:tc>
        <w:tc>
          <w:tcPr>
            <w:tcW w:w="1170" w:type="dxa"/>
            <w:tcBorders>
              <w:bottom w:val="single" w:sz="12" w:space="0" w:color="auto"/>
            </w:tcBorders>
          </w:tcPr>
          <w:p w:rsidR="003B6A78" w:rsidRDefault="003B6A78" w:rsidP="00AC085B">
            <w:pPr>
              <w:spacing w:before="40" w:after="40"/>
            </w:pPr>
          </w:p>
        </w:tc>
        <w:tc>
          <w:tcPr>
            <w:tcW w:w="4954" w:type="dxa"/>
            <w:tcBorders>
              <w:bottom w:val="single" w:sz="12" w:space="0" w:color="auto"/>
            </w:tcBorders>
          </w:tcPr>
          <w:p w:rsidR="003B6A78" w:rsidRDefault="003B6A78" w:rsidP="00AC085B">
            <w:pPr>
              <w:spacing w:before="40" w:after="40"/>
            </w:pPr>
          </w:p>
        </w:tc>
        <w:tc>
          <w:tcPr>
            <w:tcW w:w="1584" w:type="dxa"/>
            <w:tcBorders>
              <w:bottom w:val="single" w:sz="12" w:space="0" w:color="auto"/>
            </w:tcBorders>
          </w:tcPr>
          <w:p w:rsidR="003B6A78" w:rsidRDefault="003B6A78" w:rsidP="00AC085B">
            <w:pPr>
              <w:spacing w:before="40" w:after="40"/>
            </w:pPr>
          </w:p>
        </w:tc>
      </w:tr>
    </w:tbl>
    <w:p w:rsidR="00B3405A" w:rsidRDefault="00B3405A">
      <w:pPr>
        <w:spacing w:line="200" w:lineRule="exact"/>
      </w:pPr>
    </w:p>
    <w:p w:rsidR="00B3405A" w:rsidRDefault="00B3405A">
      <w:pPr>
        <w:spacing w:line="200" w:lineRule="exact"/>
      </w:pPr>
    </w:p>
    <w:p w:rsidR="00B3405A" w:rsidRDefault="00B3405A">
      <w:pPr>
        <w:spacing w:line="200" w:lineRule="exact"/>
      </w:pPr>
    </w:p>
    <w:p w:rsidR="003B6A78" w:rsidRDefault="003B6A78">
      <w:pPr>
        <w:spacing w:line="200" w:lineRule="exact"/>
        <w:sectPr w:rsidR="003B6A78" w:rsidSect="003B6A78">
          <w:footerReference w:type="default" r:id="rId8"/>
          <w:pgSz w:w="11920" w:h="16840"/>
          <w:pgMar w:top="1560" w:right="1580" w:bottom="1080" w:left="1680" w:header="720" w:footer="720" w:gutter="0"/>
          <w:pgNumType w:fmt="lowerRoman" w:start="1"/>
          <w:cols w:space="720"/>
        </w:sectPr>
      </w:pPr>
    </w:p>
    <w:p w:rsidR="00E413EC" w:rsidRDefault="00AA58AE" w:rsidP="0015029D">
      <w:pPr>
        <w:spacing w:before="24"/>
        <w:jc w:val="center"/>
        <w:rPr>
          <w:sz w:val="28"/>
          <w:szCs w:val="28"/>
        </w:rPr>
      </w:pPr>
      <w:r>
        <w:rPr>
          <w:b/>
          <w:i/>
          <w:sz w:val="28"/>
          <w:szCs w:val="28"/>
        </w:rPr>
        <w:lastRenderedPageBreak/>
        <w:t>Softw</w:t>
      </w:r>
      <w:r>
        <w:rPr>
          <w:b/>
          <w:i/>
          <w:spacing w:val="-6"/>
          <w:sz w:val="28"/>
          <w:szCs w:val="28"/>
        </w:rPr>
        <w:t>a</w:t>
      </w:r>
      <w:r>
        <w:rPr>
          <w:b/>
          <w:i/>
          <w:sz w:val="28"/>
          <w:szCs w:val="28"/>
        </w:rPr>
        <w:t>re R</w:t>
      </w:r>
      <w:r>
        <w:rPr>
          <w:b/>
          <w:i/>
          <w:spacing w:val="-6"/>
          <w:sz w:val="28"/>
          <w:szCs w:val="28"/>
        </w:rPr>
        <w:t>e</w:t>
      </w:r>
      <w:r>
        <w:rPr>
          <w:b/>
          <w:i/>
          <w:sz w:val="28"/>
          <w:szCs w:val="28"/>
        </w:rPr>
        <w:t>quir</w:t>
      </w:r>
      <w:r>
        <w:rPr>
          <w:b/>
          <w:i/>
          <w:spacing w:val="-8"/>
          <w:sz w:val="28"/>
          <w:szCs w:val="28"/>
        </w:rPr>
        <w:t>e</w:t>
      </w:r>
      <w:r>
        <w:rPr>
          <w:b/>
          <w:i/>
          <w:sz w:val="28"/>
          <w:szCs w:val="28"/>
        </w:rPr>
        <w:t>ment Specifications</w:t>
      </w:r>
      <w:r>
        <w:rPr>
          <w:b/>
          <w:i/>
          <w:spacing w:val="-2"/>
          <w:sz w:val="28"/>
          <w:szCs w:val="28"/>
        </w:rPr>
        <w:t xml:space="preserve"> </w:t>
      </w:r>
      <w:r>
        <w:rPr>
          <w:b/>
          <w:sz w:val="28"/>
          <w:szCs w:val="28"/>
        </w:rPr>
        <w:t>(SRS) untuk</w:t>
      </w:r>
      <w:r>
        <w:rPr>
          <w:b/>
          <w:spacing w:val="-8"/>
          <w:sz w:val="28"/>
          <w:szCs w:val="28"/>
        </w:rPr>
        <w:t xml:space="preserve"> </w:t>
      </w:r>
      <w:r w:rsidR="00AC51A7">
        <w:rPr>
          <w:b/>
          <w:i/>
          <w:sz w:val="28"/>
          <w:szCs w:val="28"/>
        </w:rPr>
        <w:t>Test Online</w:t>
      </w:r>
    </w:p>
    <w:p w:rsidR="00E413EC" w:rsidRDefault="00E413EC">
      <w:pPr>
        <w:spacing w:before="7" w:line="160" w:lineRule="exact"/>
        <w:rPr>
          <w:sz w:val="17"/>
          <w:szCs w:val="17"/>
        </w:rPr>
      </w:pPr>
    </w:p>
    <w:p w:rsidR="00E413EC" w:rsidRDefault="00E413EC">
      <w:pPr>
        <w:spacing w:line="200" w:lineRule="exact"/>
      </w:pPr>
    </w:p>
    <w:p w:rsidR="00E413EC" w:rsidRDefault="00E413EC">
      <w:pPr>
        <w:spacing w:line="200" w:lineRule="exact"/>
      </w:pPr>
    </w:p>
    <w:p w:rsidR="00E413EC" w:rsidRDefault="00AA58AE" w:rsidP="001769B8">
      <w:pPr>
        <w:ind w:right="20"/>
        <w:rPr>
          <w:sz w:val="24"/>
          <w:szCs w:val="24"/>
        </w:rPr>
      </w:pPr>
      <w:r>
        <w:rPr>
          <w:b/>
          <w:sz w:val="24"/>
          <w:szCs w:val="24"/>
        </w:rPr>
        <w:t>1. Pendahuluan</w:t>
      </w:r>
    </w:p>
    <w:p w:rsidR="00E413EC" w:rsidRDefault="00E413EC">
      <w:pPr>
        <w:spacing w:before="7" w:line="120" w:lineRule="exact"/>
        <w:rPr>
          <w:sz w:val="13"/>
          <w:szCs w:val="13"/>
        </w:rPr>
      </w:pPr>
    </w:p>
    <w:p w:rsidR="00E413EC" w:rsidRDefault="00AA58AE" w:rsidP="001769B8">
      <w:pPr>
        <w:ind w:left="270"/>
        <w:rPr>
          <w:sz w:val="24"/>
          <w:szCs w:val="24"/>
        </w:rPr>
      </w:pPr>
      <w:r>
        <w:rPr>
          <w:b/>
          <w:sz w:val="24"/>
          <w:szCs w:val="24"/>
        </w:rPr>
        <w:t>1.1</w:t>
      </w:r>
      <w:r w:rsidR="000C2342">
        <w:rPr>
          <w:b/>
          <w:sz w:val="24"/>
          <w:szCs w:val="24"/>
        </w:rPr>
        <w:t xml:space="preserve"> </w:t>
      </w:r>
      <w:r>
        <w:rPr>
          <w:b/>
          <w:spacing w:val="-26"/>
          <w:sz w:val="24"/>
          <w:szCs w:val="24"/>
        </w:rPr>
        <w:t>T</w:t>
      </w:r>
      <w:r>
        <w:rPr>
          <w:b/>
          <w:sz w:val="24"/>
          <w:szCs w:val="24"/>
        </w:rPr>
        <w:t>ujuan</w:t>
      </w:r>
    </w:p>
    <w:p w:rsidR="00E413EC" w:rsidRDefault="00E413EC">
      <w:pPr>
        <w:spacing w:before="4" w:line="120" w:lineRule="exact"/>
        <w:rPr>
          <w:sz w:val="13"/>
          <w:szCs w:val="13"/>
        </w:rPr>
      </w:pPr>
    </w:p>
    <w:p w:rsidR="00E413EC" w:rsidRDefault="00AA58AE" w:rsidP="001769B8">
      <w:pPr>
        <w:spacing w:line="360" w:lineRule="auto"/>
        <w:ind w:left="630" w:right="77"/>
        <w:jc w:val="both"/>
        <w:rPr>
          <w:sz w:val="24"/>
          <w:szCs w:val="24"/>
        </w:rPr>
      </w:pPr>
      <w:r>
        <w:rPr>
          <w:spacing w:val="-10"/>
          <w:sz w:val="24"/>
          <w:szCs w:val="24"/>
        </w:rPr>
        <w:t>T</w:t>
      </w:r>
      <w:r>
        <w:rPr>
          <w:sz w:val="24"/>
          <w:szCs w:val="24"/>
        </w:rPr>
        <w:t>ujuan</w:t>
      </w:r>
      <w:r>
        <w:rPr>
          <w:spacing w:val="2"/>
          <w:sz w:val="24"/>
          <w:szCs w:val="24"/>
        </w:rPr>
        <w:t xml:space="preserve"> </w:t>
      </w:r>
      <w:r>
        <w:rPr>
          <w:sz w:val="24"/>
          <w:szCs w:val="24"/>
        </w:rPr>
        <w:t>pembuatan software</w:t>
      </w:r>
      <w:r>
        <w:rPr>
          <w:spacing w:val="2"/>
          <w:sz w:val="24"/>
          <w:szCs w:val="24"/>
        </w:rPr>
        <w:t xml:space="preserve"> </w:t>
      </w:r>
      <w:r>
        <w:rPr>
          <w:sz w:val="24"/>
          <w:szCs w:val="24"/>
        </w:rPr>
        <w:t>ini</w:t>
      </w:r>
      <w:r>
        <w:rPr>
          <w:spacing w:val="3"/>
          <w:sz w:val="24"/>
          <w:szCs w:val="24"/>
        </w:rPr>
        <w:t xml:space="preserve"> </w:t>
      </w:r>
      <w:r>
        <w:rPr>
          <w:sz w:val="24"/>
          <w:szCs w:val="24"/>
        </w:rPr>
        <w:t>adalah untuk</w:t>
      </w:r>
      <w:r>
        <w:rPr>
          <w:spacing w:val="3"/>
          <w:sz w:val="24"/>
          <w:szCs w:val="24"/>
        </w:rPr>
        <w:t xml:space="preserve"> </w:t>
      </w:r>
      <w:r>
        <w:rPr>
          <w:sz w:val="24"/>
          <w:szCs w:val="24"/>
        </w:rPr>
        <w:t>mengotomatisasi</w:t>
      </w:r>
      <w:r>
        <w:rPr>
          <w:spacing w:val="3"/>
          <w:sz w:val="24"/>
          <w:szCs w:val="24"/>
        </w:rPr>
        <w:t xml:space="preserve"> </w:t>
      </w:r>
      <w:r>
        <w:rPr>
          <w:sz w:val="24"/>
          <w:szCs w:val="24"/>
        </w:rPr>
        <w:t>proses</w:t>
      </w:r>
      <w:r>
        <w:rPr>
          <w:spacing w:val="1"/>
          <w:sz w:val="24"/>
          <w:szCs w:val="24"/>
        </w:rPr>
        <w:t xml:space="preserve"> </w:t>
      </w:r>
      <w:r>
        <w:rPr>
          <w:sz w:val="24"/>
          <w:szCs w:val="24"/>
        </w:rPr>
        <w:t>ujian tengah semester atau ujian akhir semester secara</w:t>
      </w:r>
      <w:r>
        <w:rPr>
          <w:spacing w:val="3"/>
          <w:sz w:val="24"/>
          <w:szCs w:val="24"/>
        </w:rPr>
        <w:t xml:space="preserve"> </w:t>
      </w:r>
      <w:r>
        <w:rPr>
          <w:sz w:val="24"/>
          <w:szCs w:val="24"/>
        </w:rPr>
        <w:t>online.</w:t>
      </w:r>
      <w:r>
        <w:rPr>
          <w:spacing w:val="2"/>
          <w:sz w:val="24"/>
          <w:szCs w:val="24"/>
        </w:rPr>
        <w:t xml:space="preserve"> </w:t>
      </w:r>
      <w:r w:rsidR="009F0A01">
        <w:rPr>
          <w:spacing w:val="2"/>
          <w:sz w:val="24"/>
          <w:szCs w:val="24"/>
        </w:rPr>
        <w:t>S</w:t>
      </w:r>
      <w:r w:rsidR="007A6030">
        <w:rPr>
          <w:spacing w:val="2"/>
          <w:sz w:val="24"/>
          <w:szCs w:val="24"/>
        </w:rPr>
        <w:t>i</w:t>
      </w:r>
      <w:r w:rsidR="009F0A01">
        <w:rPr>
          <w:spacing w:val="2"/>
          <w:sz w:val="24"/>
          <w:szCs w:val="24"/>
        </w:rPr>
        <w:t>stem ini dikhususkan untuk dosen yang ingin melakukan proses ujian secara online agar proses ujian dapat direkap dengan baik dan hasil dari ujian dapat diketahui secara langsung oleh dosen selaku pemilik s</w:t>
      </w:r>
      <w:r w:rsidR="007A6030">
        <w:rPr>
          <w:spacing w:val="2"/>
          <w:sz w:val="24"/>
          <w:szCs w:val="24"/>
        </w:rPr>
        <w:t>i</w:t>
      </w:r>
      <w:r w:rsidR="009F0A01">
        <w:rPr>
          <w:spacing w:val="2"/>
          <w:sz w:val="24"/>
          <w:szCs w:val="24"/>
        </w:rPr>
        <w:t>stem maupun mahasiswa sebagai user pada waktu ujian berlangsung. Berbeda jika proses ujian di lakukan secara manual butuh waktu dalam proses rekap hasil dari ujian mahasiswa. Dengan perkembangan teknologi informasi saat ini khususnya internet dan smartphone maka s</w:t>
      </w:r>
      <w:r w:rsidR="007A6030">
        <w:rPr>
          <w:spacing w:val="2"/>
          <w:sz w:val="24"/>
          <w:szCs w:val="24"/>
        </w:rPr>
        <w:t>i</w:t>
      </w:r>
      <w:r w:rsidR="009F0A01">
        <w:rPr>
          <w:spacing w:val="2"/>
          <w:sz w:val="24"/>
          <w:szCs w:val="24"/>
        </w:rPr>
        <w:t xml:space="preserve">stem ini akan sangat </w:t>
      </w:r>
      <w:r w:rsidR="007A6030">
        <w:rPr>
          <w:spacing w:val="2"/>
          <w:sz w:val="24"/>
          <w:szCs w:val="24"/>
        </w:rPr>
        <w:t xml:space="preserve">membantu dalam proses rekap hasil ujian mahasiswa dengan cepat dan  </w:t>
      </w:r>
      <w:r w:rsidR="009F0A01">
        <w:rPr>
          <w:spacing w:val="2"/>
          <w:sz w:val="24"/>
          <w:szCs w:val="24"/>
        </w:rPr>
        <w:t>mudah untuk di terapkan kapan saya dan dimana saja selama terkoneksi dengan internet.</w:t>
      </w:r>
    </w:p>
    <w:p w:rsidR="00E413EC" w:rsidRDefault="00E413EC">
      <w:pPr>
        <w:spacing w:line="200" w:lineRule="exact"/>
      </w:pPr>
    </w:p>
    <w:p w:rsidR="00E413EC" w:rsidRDefault="00E413EC">
      <w:pPr>
        <w:spacing w:before="4" w:line="220" w:lineRule="exact"/>
        <w:rPr>
          <w:sz w:val="22"/>
          <w:szCs w:val="22"/>
        </w:rPr>
      </w:pPr>
    </w:p>
    <w:p w:rsidR="00E413EC" w:rsidRDefault="000C2342" w:rsidP="001769B8">
      <w:pPr>
        <w:ind w:left="270"/>
        <w:rPr>
          <w:sz w:val="24"/>
          <w:szCs w:val="24"/>
        </w:rPr>
      </w:pPr>
      <w:r>
        <w:rPr>
          <w:b/>
          <w:sz w:val="24"/>
          <w:szCs w:val="24"/>
        </w:rPr>
        <w:t xml:space="preserve">1.2 </w:t>
      </w:r>
      <w:r w:rsidR="00AA58AE">
        <w:rPr>
          <w:b/>
          <w:sz w:val="24"/>
          <w:szCs w:val="24"/>
        </w:rPr>
        <w:t>Ruang Lingkup</w:t>
      </w:r>
    </w:p>
    <w:p w:rsidR="00E413EC" w:rsidRDefault="00E413EC">
      <w:pPr>
        <w:spacing w:before="4" w:line="120" w:lineRule="exact"/>
        <w:rPr>
          <w:sz w:val="13"/>
          <w:szCs w:val="13"/>
        </w:rPr>
      </w:pPr>
    </w:p>
    <w:p w:rsidR="00E413EC" w:rsidRDefault="00AA58AE" w:rsidP="001769B8">
      <w:pPr>
        <w:spacing w:line="359" w:lineRule="auto"/>
        <w:ind w:left="630" w:right="76"/>
        <w:jc w:val="both"/>
        <w:rPr>
          <w:sz w:val="24"/>
          <w:szCs w:val="24"/>
        </w:rPr>
      </w:pPr>
      <w:r>
        <w:rPr>
          <w:sz w:val="24"/>
          <w:szCs w:val="24"/>
        </w:rPr>
        <w:t>Adapun</w:t>
      </w:r>
      <w:r>
        <w:rPr>
          <w:spacing w:val="51"/>
          <w:sz w:val="24"/>
          <w:szCs w:val="24"/>
        </w:rPr>
        <w:t xml:space="preserve"> </w:t>
      </w:r>
      <w:r>
        <w:rPr>
          <w:sz w:val="24"/>
          <w:szCs w:val="24"/>
        </w:rPr>
        <w:t>ruang</w:t>
      </w:r>
      <w:r>
        <w:rPr>
          <w:spacing w:val="51"/>
          <w:sz w:val="24"/>
          <w:szCs w:val="24"/>
        </w:rPr>
        <w:t xml:space="preserve"> </w:t>
      </w:r>
      <w:r>
        <w:rPr>
          <w:sz w:val="24"/>
          <w:szCs w:val="24"/>
        </w:rPr>
        <w:t>lingkup</w:t>
      </w:r>
      <w:r>
        <w:rPr>
          <w:spacing w:val="54"/>
          <w:sz w:val="24"/>
          <w:szCs w:val="24"/>
        </w:rPr>
        <w:t xml:space="preserve"> </w:t>
      </w:r>
      <w:r>
        <w:rPr>
          <w:sz w:val="24"/>
          <w:szCs w:val="24"/>
        </w:rPr>
        <w:t>pembuatan</w:t>
      </w:r>
      <w:r>
        <w:rPr>
          <w:spacing w:val="51"/>
          <w:sz w:val="24"/>
          <w:szCs w:val="24"/>
        </w:rPr>
        <w:t xml:space="preserve"> </w:t>
      </w:r>
      <w:r>
        <w:rPr>
          <w:sz w:val="24"/>
          <w:szCs w:val="24"/>
        </w:rPr>
        <w:t>software</w:t>
      </w:r>
      <w:r>
        <w:rPr>
          <w:spacing w:val="52"/>
          <w:sz w:val="24"/>
          <w:szCs w:val="24"/>
        </w:rPr>
        <w:t xml:space="preserve"> </w:t>
      </w:r>
      <w:r>
        <w:rPr>
          <w:sz w:val="24"/>
          <w:szCs w:val="24"/>
        </w:rPr>
        <w:t>ini</w:t>
      </w:r>
      <w:r>
        <w:rPr>
          <w:spacing w:val="54"/>
          <w:sz w:val="24"/>
          <w:szCs w:val="24"/>
        </w:rPr>
        <w:t xml:space="preserve"> </w:t>
      </w:r>
      <w:r>
        <w:rPr>
          <w:sz w:val="24"/>
          <w:szCs w:val="24"/>
        </w:rPr>
        <w:t>adalah</w:t>
      </w:r>
      <w:r>
        <w:rPr>
          <w:spacing w:val="50"/>
          <w:sz w:val="24"/>
          <w:szCs w:val="24"/>
        </w:rPr>
        <w:t xml:space="preserve"> </w:t>
      </w:r>
      <w:r>
        <w:rPr>
          <w:sz w:val="24"/>
          <w:szCs w:val="24"/>
        </w:rPr>
        <w:t>aplikasi</w:t>
      </w:r>
      <w:r>
        <w:rPr>
          <w:spacing w:val="52"/>
          <w:sz w:val="24"/>
          <w:szCs w:val="24"/>
        </w:rPr>
        <w:t xml:space="preserve"> </w:t>
      </w:r>
      <w:r>
        <w:rPr>
          <w:sz w:val="24"/>
          <w:szCs w:val="24"/>
        </w:rPr>
        <w:t>berbasis web yang memiliki beberapa fasilitas yaitu:.</w:t>
      </w:r>
    </w:p>
    <w:p w:rsidR="00E413EC" w:rsidRDefault="00E413EC">
      <w:pPr>
        <w:spacing w:before="7" w:line="120" w:lineRule="exact"/>
        <w:rPr>
          <w:sz w:val="13"/>
          <w:szCs w:val="13"/>
        </w:rPr>
      </w:pPr>
    </w:p>
    <w:p w:rsidR="00E413EC" w:rsidRPr="001769B8" w:rsidRDefault="00814BBB" w:rsidP="001769B8">
      <w:pPr>
        <w:pStyle w:val="ListParagraph"/>
        <w:numPr>
          <w:ilvl w:val="0"/>
          <w:numId w:val="15"/>
        </w:numPr>
        <w:spacing w:line="360" w:lineRule="auto"/>
        <w:ind w:left="990" w:right="79"/>
        <w:rPr>
          <w:sz w:val="24"/>
          <w:szCs w:val="24"/>
        </w:rPr>
      </w:pPr>
      <w:r w:rsidRPr="001769B8">
        <w:rPr>
          <w:sz w:val="24"/>
          <w:szCs w:val="24"/>
        </w:rPr>
        <w:t>Memiliki fasilitas / menu untuk pembuatan bank soal</w:t>
      </w:r>
      <w:r w:rsidR="004730AE" w:rsidRPr="001769B8">
        <w:rPr>
          <w:sz w:val="24"/>
          <w:szCs w:val="24"/>
        </w:rPr>
        <w:t xml:space="preserve"> atau kumpulan soal-soal</w:t>
      </w:r>
      <w:r w:rsidR="001406B2" w:rsidRPr="001769B8">
        <w:rPr>
          <w:sz w:val="24"/>
          <w:szCs w:val="24"/>
        </w:rPr>
        <w:t xml:space="preserve"> dan dapat menyisipkan file dalam bentuk gambar</w:t>
      </w:r>
      <w:r w:rsidR="00AA58AE" w:rsidRPr="001769B8">
        <w:rPr>
          <w:sz w:val="24"/>
          <w:szCs w:val="24"/>
        </w:rPr>
        <w:t>.</w:t>
      </w:r>
    </w:p>
    <w:p w:rsidR="00E413EC" w:rsidRPr="001769B8" w:rsidRDefault="00814BBB" w:rsidP="001769B8">
      <w:pPr>
        <w:pStyle w:val="ListParagraph"/>
        <w:numPr>
          <w:ilvl w:val="0"/>
          <w:numId w:val="15"/>
        </w:numPr>
        <w:spacing w:before="3" w:line="360" w:lineRule="auto"/>
        <w:ind w:left="990" w:right="76"/>
        <w:rPr>
          <w:sz w:val="24"/>
          <w:szCs w:val="24"/>
        </w:rPr>
      </w:pPr>
      <w:r w:rsidRPr="001769B8">
        <w:rPr>
          <w:sz w:val="24"/>
          <w:szCs w:val="24"/>
        </w:rPr>
        <w:t xml:space="preserve">Memiliki fasilitas /menu untuk pembuatan jadwal test online dan pilihan soal-soal yang akan ditestkan </w:t>
      </w:r>
      <w:r w:rsidR="00AA58AE" w:rsidRPr="001769B8">
        <w:rPr>
          <w:sz w:val="24"/>
          <w:szCs w:val="24"/>
        </w:rPr>
        <w:t>.</w:t>
      </w:r>
    </w:p>
    <w:p w:rsidR="00E413EC" w:rsidRPr="001769B8" w:rsidRDefault="00AA58AE" w:rsidP="001769B8">
      <w:pPr>
        <w:pStyle w:val="ListParagraph"/>
        <w:numPr>
          <w:ilvl w:val="0"/>
          <w:numId w:val="15"/>
        </w:numPr>
        <w:spacing w:before="3" w:line="360" w:lineRule="auto"/>
        <w:ind w:left="990" w:right="81"/>
        <w:rPr>
          <w:sz w:val="24"/>
          <w:szCs w:val="24"/>
        </w:rPr>
      </w:pPr>
      <w:r w:rsidRPr="001769B8">
        <w:rPr>
          <w:sz w:val="24"/>
          <w:szCs w:val="24"/>
        </w:rPr>
        <w:t xml:space="preserve">Sistem  </w:t>
      </w:r>
      <w:r w:rsidRPr="001769B8">
        <w:rPr>
          <w:spacing w:val="47"/>
          <w:sz w:val="24"/>
          <w:szCs w:val="24"/>
        </w:rPr>
        <w:t xml:space="preserve"> </w:t>
      </w:r>
      <w:r w:rsidRPr="001769B8">
        <w:rPr>
          <w:sz w:val="24"/>
          <w:szCs w:val="24"/>
        </w:rPr>
        <w:t xml:space="preserve">mampu  </w:t>
      </w:r>
      <w:r w:rsidRPr="001769B8">
        <w:rPr>
          <w:spacing w:val="43"/>
          <w:sz w:val="24"/>
          <w:szCs w:val="24"/>
        </w:rPr>
        <w:t xml:space="preserve"> </w:t>
      </w:r>
      <w:r w:rsidR="00814BBB" w:rsidRPr="001769B8">
        <w:rPr>
          <w:sz w:val="24"/>
          <w:szCs w:val="24"/>
        </w:rPr>
        <w:t>menampilkan soal dengan urutan yang berbeda-beda</w:t>
      </w:r>
      <w:r w:rsidR="001406B2" w:rsidRPr="001769B8">
        <w:rPr>
          <w:sz w:val="24"/>
          <w:szCs w:val="24"/>
        </w:rPr>
        <w:t xml:space="preserve"> atau acak</w:t>
      </w:r>
      <w:r w:rsidR="00814BBB" w:rsidRPr="001769B8">
        <w:rPr>
          <w:sz w:val="24"/>
          <w:szCs w:val="24"/>
        </w:rPr>
        <w:t xml:space="preserve"> pada masing user </w:t>
      </w:r>
    </w:p>
    <w:p w:rsidR="00E413EC" w:rsidRPr="001769B8" w:rsidRDefault="004730AE" w:rsidP="001769B8">
      <w:pPr>
        <w:pStyle w:val="ListParagraph"/>
        <w:numPr>
          <w:ilvl w:val="0"/>
          <w:numId w:val="15"/>
        </w:numPr>
        <w:spacing w:before="3" w:line="359" w:lineRule="auto"/>
        <w:ind w:left="990" w:right="77"/>
        <w:rPr>
          <w:sz w:val="24"/>
          <w:szCs w:val="24"/>
        </w:rPr>
      </w:pPr>
      <w:r w:rsidRPr="001769B8">
        <w:rPr>
          <w:sz w:val="24"/>
          <w:szCs w:val="24"/>
        </w:rPr>
        <w:t xml:space="preserve">Soal test ditampilkan persatu soal dan akan </w:t>
      </w:r>
      <w:r w:rsidR="00814BBB" w:rsidRPr="001769B8">
        <w:rPr>
          <w:sz w:val="24"/>
          <w:szCs w:val="24"/>
        </w:rPr>
        <w:t>menampilkan soal berikutnya setelah user menjawab soal yang ditampilkan</w:t>
      </w:r>
      <w:r w:rsidR="00AA58AE" w:rsidRPr="001769B8">
        <w:rPr>
          <w:sz w:val="24"/>
          <w:szCs w:val="24"/>
        </w:rPr>
        <w:t>.</w:t>
      </w:r>
    </w:p>
    <w:p w:rsidR="00E413EC" w:rsidRPr="001769B8" w:rsidRDefault="00AA58AE" w:rsidP="001769B8">
      <w:pPr>
        <w:pStyle w:val="ListParagraph"/>
        <w:numPr>
          <w:ilvl w:val="0"/>
          <w:numId w:val="15"/>
        </w:numPr>
        <w:spacing w:before="7" w:line="359" w:lineRule="auto"/>
        <w:ind w:left="990" w:right="81"/>
        <w:rPr>
          <w:sz w:val="24"/>
          <w:szCs w:val="24"/>
        </w:rPr>
      </w:pPr>
      <w:r w:rsidRPr="001769B8">
        <w:rPr>
          <w:sz w:val="24"/>
          <w:szCs w:val="24"/>
        </w:rPr>
        <w:t>Sistem</w:t>
      </w:r>
      <w:r w:rsidRPr="001769B8">
        <w:rPr>
          <w:spacing w:val="45"/>
          <w:sz w:val="24"/>
          <w:szCs w:val="24"/>
        </w:rPr>
        <w:t xml:space="preserve"> </w:t>
      </w:r>
      <w:r w:rsidRPr="001769B8">
        <w:rPr>
          <w:sz w:val="24"/>
          <w:szCs w:val="24"/>
        </w:rPr>
        <w:t>mampu</w:t>
      </w:r>
      <w:r w:rsidRPr="001769B8">
        <w:rPr>
          <w:spacing w:val="43"/>
          <w:sz w:val="24"/>
          <w:szCs w:val="24"/>
        </w:rPr>
        <w:t xml:space="preserve"> </w:t>
      </w:r>
      <w:r w:rsidR="004730AE" w:rsidRPr="001769B8">
        <w:rPr>
          <w:sz w:val="24"/>
          <w:szCs w:val="24"/>
        </w:rPr>
        <w:t>menampilkan</w:t>
      </w:r>
      <w:r w:rsidRPr="001769B8">
        <w:rPr>
          <w:spacing w:val="40"/>
          <w:sz w:val="24"/>
          <w:szCs w:val="24"/>
        </w:rPr>
        <w:t xml:space="preserve"> </w:t>
      </w:r>
      <w:r w:rsidR="00814BBB" w:rsidRPr="001769B8">
        <w:rPr>
          <w:sz w:val="24"/>
          <w:szCs w:val="24"/>
        </w:rPr>
        <w:t>keterangan jumlah soal yang telah dijawab oleh user dan jumlah soal yang belum di jawab</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 xml:space="preserve">Sistem  </w:t>
      </w:r>
      <w:r w:rsidR="004730AE" w:rsidRPr="001769B8">
        <w:rPr>
          <w:sz w:val="24"/>
          <w:szCs w:val="24"/>
        </w:rPr>
        <w:t>akan menampilkan hasil dari test online saat user telah menjawab semua soal dari test</w:t>
      </w:r>
      <w:r w:rsidR="00814BBB" w:rsidRPr="001769B8">
        <w:rPr>
          <w:sz w:val="24"/>
          <w:szCs w:val="24"/>
        </w:rPr>
        <w:t xml:space="preserve"> </w:t>
      </w:r>
      <w:r w:rsidRPr="001769B8">
        <w:rPr>
          <w:sz w:val="24"/>
          <w:szCs w:val="24"/>
        </w:rPr>
        <w:t>.</w:t>
      </w:r>
    </w:p>
    <w:p w:rsidR="00E413EC" w:rsidRPr="001769B8" w:rsidRDefault="00AA58AE" w:rsidP="001769B8">
      <w:pPr>
        <w:pStyle w:val="ListParagraph"/>
        <w:numPr>
          <w:ilvl w:val="0"/>
          <w:numId w:val="15"/>
        </w:numPr>
        <w:spacing w:before="7" w:line="359" w:lineRule="auto"/>
        <w:ind w:left="990" w:right="79"/>
        <w:rPr>
          <w:sz w:val="24"/>
          <w:szCs w:val="24"/>
        </w:rPr>
      </w:pPr>
      <w:r w:rsidRPr="001769B8">
        <w:rPr>
          <w:sz w:val="24"/>
          <w:szCs w:val="24"/>
        </w:rPr>
        <w:t>Sistem</w:t>
      </w:r>
      <w:r w:rsidRPr="001769B8">
        <w:rPr>
          <w:spacing w:val="6"/>
          <w:sz w:val="24"/>
          <w:szCs w:val="24"/>
        </w:rPr>
        <w:t xml:space="preserve"> </w:t>
      </w:r>
      <w:r w:rsidR="004730AE" w:rsidRPr="001769B8">
        <w:rPr>
          <w:sz w:val="24"/>
          <w:szCs w:val="24"/>
        </w:rPr>
        <w:t>mampu menampilkan hasil rekap test online semua user</w:t>
      </w:r>
    </w:p>
    <w:p w:rsidR="0017263E" w:rsidRPr="001769B8" w:rsidRDefault="0017263E" w:rsidP="001769B8">
      <w:pPr>
        <w:pStyle w:val="ListParagraph"/>
        <w:numPr>
          <w:ilvl w:val="0"/>
          <w:numId w:val="15"/>
        </w:numPr>
        <w:spacing w:line="360" w:lineRule="auto"/>
        <w:ind w:left="990" w:right="79"/>
        <w:rPr>
          <w:sz w:val="24"/>
          <w:szCs w:val="24"/>
        </w:rPr>
      </w:pPr>
      <w:r w:rsidRPr="001769B8">
        <w:rPr>
          <w:sz w:val="24"/>
          <w:szCs w:val="24"/>
        </w:rPr>
        <w:lastRenderedPageBreak/>
        <w:t>Sistem mampu melanjutkan</w:t>
      </w:r>
      <w:r w:rsidR="007A6030" w:rsidRPr="001769B8">
        <w:rPr>
          <w:sz w:val="24"/>
          <w:szCs w:val="24"/>
        </w:rPr>
        <w:t xml:space="preserve"> test online kembali dengan menampilkan soal yang belum dijawab</w:t>
      </w:r>
      <w:r w:rsidRPr="001769B8">
        <w:rPr>
          <w:sz w:val="24"/>
          <w:szCs w:val="24"/>
        </w:rPr>
        <w:t xml:space="preserve"> jika </w:t>
      </w:r>
      <w:r w:rsidR="007A6030" w:rsidRPr="001769B8">
        <w:rPr>
          <w:sz w:val="24"/>
          <w:szCs w:val="24"/>
        </w:rPr>
        <w:t>tidak</w:t>
      </w:r>
      <w:r w:rsidRPr="001769B8">
        <w:rPr>
          <w:sz w:val="24"/>
          <w:szCs w:val="24"/>
        </w:rPr>
        <w:t xml:space="preserve"> senga</w:t>
      </w:r>
      <w:r w:rsidR="007A6030" w:rsidRPr="001769B8">
        <w:rPr>
          <w:sz w:val="24"/>
          <w:szCs w:val="24"/>
        </w:rPr>
        <w:t xml:space="preserve">ja keluar dari sistem </w:t>
      </w:r>
      <w:r w:rsidRPr="001769B8">
        <w:rPr>
          <w:sz w:val="24"/>
          <w:szCs w:val="24"/>
        </w:rPr>
        <w:t>.</w:t>
      </w:r>
    </w:p>
    <w:p w:rsidR="00E413EC" w:rsidRDefault="00E413EC">
      <w:pPr>
        <w:spacing w:before="13" w:line="240" w:lineRule="exact"/>
        <w:rPr>
          <w:sz w:val="24"/>
          <w:szCs w:val="24"/>
        </w:rPr>
      </w:pPr>
    </w:p>
    <w:p w:rsidR="00E413EC" w:rsidRDefault="00AA58AE" w:rsidP="001769B8">
      <w:pPr>
        <w:spacing w:before="29"/>
        <w:ind w:left="270" w:right="4199"/>
        <w:rPr>
          <w:sz w:val="24"/>
          <w:szCs w:val="24"/>
        </w:rPr>
      </w:pPr>
      <w:r>
        <w:rPr>
          <w:b/>
          <w:sz w:val="24"/>
          <w:szCs w:val="24"/>
        </w:rPr>
        <w:t>1.3  Definisi, Istilah, dan Singkatan</w:t>
      </w:r>
    </w:p>
    <w:p w:rsidR="00E413EC" w:rsidRDefault="00E413EC">
      <w:pPr>
        <w:spacing w:before="4" w:line="120" w:lineRule="exact"/>
        <w:rPr>
          <w:sz w:val="13"/>
          <w:szCs w:val="13"/>
        </w:rPr>
      </w:pPr>
    </w:p>
    <w:p w:rsidR="00E413EC" w:rsidRPr="001769B8" w:rsidRDefault="00AA58AE" w:rsidP="001769B8">
      <w:pPr>
        <w:pStyle w:val="ListParagraph"/>
        <w:numPr>
          <w:ilvl w:val="0"/>
          <w:numId w:val="13"/>
        </w:numPr>
        <w:spacing w:line="359" w:lineRule="auto"/>
        <w:ind w:right="79"/>
        <w:rPr>
          <w:sz w:val="24"/>
          <w:szCs w:val="24"/>
        </w:rPr>
      </w:pPr>
      <w:r w:rsidRPr="001769B8">
        <w:rPr>
          <w:sz w:val="24"/>
          <w:szCs w:val="24"/>
        </w:rPr>
        <w:t xml:space="preserve">SRS </w:t>
      </w:r>
      <w:r w:rsidRPr="001769B8">
        <w:rPr>
          <w:spacing w:val="10"/>
          <w:sz w:val="24"/>
          <w:szCs w:val="24"/>
        </w:rPr>
        <w:t xml:space="preserve"> </w:t>
      </w:r>
      <w:r w:rsidRPr="001769B8">
        <w:rPr>
          <w:sz w:val="24"/>
          <w:szCs w:val="24"/>
        </w:rPr>
        <w:t xml:space="preserve">: </w:t>
      </w:r>
      <w:r w:rsidRPr="001769B8">
        <w:rPr>
          <w:spacing w:val="10"/>
          <w:sz w:val="24"/>
          <w:szCs w:val="24"/>
        </w:rPr>
        <w:t xml:space="preserve"> </w:t>
      </w:r>
      <w:r w:rsidRPr="001769B8">
        <w:rPr>
          <w:sz w:val="24"/>
          <w:szCs w:val="24"/>
        </w:rPr>
        <w:t xml:space="preserve">Software </w:t>
      </w:r>
      <w:r w:rsidRPr="001769B8">
        <w:rPr>
          <w:spacing w:val="7"/>
          <w:sz w:val="24"/>
          <w:szCs w:val="24"/>
        </w:rPr>
        <w:t xml:space="preserve"> </w:t>
      </w:r>
      <w:r w:rsidRPr="001769B8">
        <w:rPr>
          <w:sz w:val="24"/>
          <w:szCs w:val="24"/>
        </w:rPr>
        <w:t xml:space="preserve">Requirement </w:t>
      </w:r>
      <w:r w:rsidRPr="001769B8">
        <w:rPr>
          <w:spacing w:val="8"/>
          <w:sz w:val="24"/>
          <w:szCs w:val="24"/>
        </w:rPr>
        <w:t xml:space="preserve"> </w:t>
      </w:r>
      <w:r w:rsidRPr="001769B8">
        <w:rPr>
          <w:sz w:val="24"/>
          <w:szCs w:val="24"/>
        </w:rPr>
        <w:t xml:space="preserve">Specifications </w:t>
      </w:r>
      <w:r w:rsidRPr="001769B8">
        <w:rPr>
          <w:spacing w:val="8"/>
          <w:sz w:val="24"/>
          <w:szCs w:val="24"/>
        </w:rPr>
        <w:t xml:space="preserve"> </w:t>
      </w:r>
      <w:r w:rsidRPr="001769B8">
        <w:rPr>
          <w:sz w:val="24"/>
          <w:szCs w:val="24"/>
        </w:rPr>
        <w:t xml:space="preserve">(Spesifikasi </w:t>
      </w:r>
      <w:r w:rsidRPr="001769B8">
        <w:rPr>
          <w:spacing w:val="9"/>
          <w:sz w:val="24"/>
          <w:szCs w:val="24"/>
        </w:rPr>
        <w:t xml:space="preserve"> </w:t>
      </w:r>
      <w:r w:rsidRPr="001769B8">
        <w:rPr>
          <w:sz w:val="24"/>
          <w:szCs w:val="24"/>
        </w:rPr>
        <w:t>kebutuhan perangkat lunak</w:t>
      </w:r>
    </w:p>
    <w:p w:rsidR="00E413EC" w:rsidRPr="001769B8" w:rsidRDefault="00AA58AE" w:rsidP="001769B8">
      <w:pPr>
        <w:pStyle w:val="ListParagraph"/>
        <w:numPr>
          <w:ilvl w:val="0"/>
          <w:numId w:val="13"/>
        </w:numPr>
        <w:spacing w:before="7"/>
        <w:rPr>
          <w:i/>
          <w:sz w:val="24"/>
          <w:szCs w:val="24"/>
        </w:rPr>
      </w:pPr>
      <w:r w:rsidRPr="001769B8">
        <w:rPr>
          <w:sz w:val="24"/>
          <w:szCs w:val="24"/>
        </w:rPr>
        <w:t>IEEE :</w:t>
      </w:r>
      <w:r w:rsidRPr="001769B8">
        <w:rPr>
          <w:spacing w:val="-1"/>
          <w:sz w:val="24"/>
          <w:szCs w:val="24"/>
        </w:rPr>
        <w:t xml:space="preserve"> </w:t>
      </w:r>
      <w:r w:rsidRPr="001769B8">
        <w:rPr>
          <w:i/>
          <w:sz w:val="24"/>
          <w:szCs w:val="24"/>
        </w:rPr>
        <w:t>Institute of Electrical and Elect</w:t>
      </w:r>
      <w:r w:rsidRPr="001769B8">
        <w:rPr>
          <w:i/>
          <w:spacing w:val="-11"/>
          <w:sz w:val="24"/>
          <w:szCs w:val="24"/>
        </w:rPr>
        <w:t>r</w:t>
      </w:r>
      <w:r w:rsidRPr="001769B8">
        <w:rPr>
          <w:i/>
          <w:sz w:val="24"/>
          <w:szCs w:val="24"/>
        </w:rPr>
        <w:t>onics Engineer</w:t>
      </w:r>
    </w:p>
    <w:p w:rsidR="007A6030" w:rsidRDefault="007A6030" w:rsidP="001769B8">
      <w:pPr>
        <w:spacing w:before="7"/>
        <w:ind w:left="990"/>
        <w:rPr>
          <w:sz w:val="24"/>
          <w:szCs w:val="24"/>
        </w:rPr>
      </w:pPr>
    </w:p>
    <w:p w:rsidR="00E413EC" w:rsidRDefault="00E413EC">
      <w:pPr>
        <w:spacing w:before="7" w:line="140" w:lineRule="exact"/>
        <w:rPr>
          <w:sz w:val="15"/>
          <w:szCs w:val="15"/>
        </w:rPr>
      </w:pPr>
    </w:p>
    <w:p w:rsidR="00E413EC" w:rsidRDefault="00E413EC">
      <w:pPr>
        <w:spacing w:line="200" w:lineRule="exact"/>
      </w:pPr>
    </w:p>
    <w:p w:rsidR="00E413EC" w:rsidRDefault="00E413EC">
      <w:pPr>
        <w:spacing w:line="200" w:lineRule="exact"/>
      </w:pPr>
    </w:p>
    <w:p w:rsidR="00E413EC" w:rsidRDefault="00AA58AE" w:rsidP="001769B8">
      <w:pPr>
        <w:ind w:left="270"/>
        <w:rPr>
          <w:sz w:val="24"/>
          <w:szCs w:val="24"/>
        </w:rPr>
      </w:pPr>
      <w:r>
        <w:rPr>
          <w:b/>
          <w:sz w:val="24"/>
          <w:szCs w:val="24"/>
        </w:rPr>
        <w:t>1.4  Refe</w:t>
      </w:r>
      <w:r>
        <w:rPr>
          <w:b/>
          <w:spacing w:val="-6"/>
          <w:sz w:val="24"/>
          <w:szCs w:val="24"/>
        </w:rPr>
        <w:t>r</w:t>
      </w:r>
      <w:r>
        <w:rPr>
          <w:b/>
          <w:sz w:val="24"/>
          <w:szCs w:val="24"/>
        </w:rPr>
        <w:t>ensi</w:t>
      </w:r>
    </w:p>
    <w:p w:rsidR="00E413EC" w:rsidRDefault="00E413EC">
      <w:pPr>
        <w:spacing w:before="2" w:line="120" w:lineRule="exact"/>
        <w:rPr>
          <w:sz w:val="13"/>
          <w:szCs w:val="13"/>
        </w:rPr>
      </w:pPr>
    </w:p>
    <w:p w:rsidR="00E413EC" w:rsidRPr="001769B8" w:rsidRDefault="00AA58AE" w:rsidP="001769B8">
      <w:pPr>
        <w:pStyle w:val="ListParagraph"/>
        <w:numPr>
          <w:ilvl w:val="0"/>
          <w:numId w:val="11"/>
        </w:numPr>
        <w:rPr>
          <w:sz w:val="24"/>
          <w:szCs w:val="24"/>
        </w:rPr>
      </w:pPr>
      <w:r w:rsidRPr="001769B8">
        <w:rPr>
          <w:sz w:val="24"/>
          <w:szCs w:val="24"/>
        </w:rPr>
        <w:t>Stand</w:t>
      </w:r>
      <w:r w:rsidRPr="001769B8">
        <w:rPr>
          <w:spacing w:val="-5"/>
          <w:sz w:val="24"/>
          <w:szCs w:val="24"/>
        </w:rPr>
        <w:t>a</w:t>
      </w:r>
      <w:r w:rsidRPr="001769B8">
        <w:rPr>
          <w:sz w:val="24"/>
          <w:szCs w:val="24"/>
        </w:rPr>
        <w:t>r</w:t>
      </w:r>
      <w:r w:rsidRPr="001769B8">
        <w:rPr>
          <w:spacing w:val="11"/>
          <w:sz w:val="24"/>
          <w:szCs w:val="24"/>
        </w:rPr>
        <w:t xml:space="preserve"> </w:t>
      </w:r>
      <w:r w:rsidRPr="001769B8">
        <w:rPr>
          <w:sz w:val="24"/>
          <w:szCs w:val="24"/>
        </w:rPr>
        <w:t>IEEE</w:t>
      </w:r>
      <w:r w:rsidRPr="001769B8">
        <w:rPr>
          <w:spacing w:val="6"/>
          <w:sz w:val="24"/>
          <w:szCs w:val="24"/>
        </w:rPr>
        <w:t xml:space="preserve"> </w:t>
      </w:r>
      <w:r w:rsidRPr="001769B8">
        <w:rPr>
          <w:sz w:val="24"/>
          <w:szCs w:val="24"/>
        </w:rPr>
        <w:t>nomor</w:t>
      </w:r>
      <w:r w:rsidRPr="001769B8">
        <w:rPr>
          <w:spacing w:val="-5"/>
          <w:sz w:val="24"/>
          <w:szCs w:val="24"/>
        </w:rPr>
        <w:t xml:space="preserve"> </w:t>
      </w:r>
      <w:r w:rsidRPr="001769B8">
        <w:rPr>
          <w:sz w:val="24"/>
          <w:szCs w:val="24"/>
        </w:rPr>
        <w:t>AN</w:t>
      </w:r>
      <w:r w:rsidRPr="001769B8">
        <w:rPr>
          <w:spacing w:val="7"/>
          <w:sz w:val="24"/>
          <w:szCs w:val="24"/>
        </w:rPr>
        <w:t>S</w:t>
      </w:r>
      <w:r w:rsidRPr="001769B8">
        <w:rPr>
          <w:sz w:val="24"/>
          <w:szCs w:val="24"/>
        </w:rPr>
        <w:t>I</w:t>
      </w:r>
      <w:r w:rsidRPr="001769B8">
        <w:rPr>
          <w:spacing w:val="4"/>
          <w:sz w:val="24"/>
          <w:szCs w:val="24"/>
        </w:rPr>
        <w:t xml:space="preserve"> </w:t>
      </w:r>
      <w:r w:rsidRPr="001769B8">
        <w:rPr>
          <w:sz w:val="24"/>
          <w:szCs w:val="24"/>
        </w:rPr>
        <w:t>/</w:t>
      </w:r>
      <w:r w:rsidRPr="001769B8">
        <w:rPr>
          <w:spacing w:val="12"/>
          <w:sz w:val="24"/>
          <w:szCs w:val="24"/>
        </w:rPr>
        <w:t xml:space="preserve"> </w:t>
      </w:r>
      <w:r w:rsidRPr="001769B8">
        <w:rPr>
          <w:sz w:val="24"/>
          <w:szCs w:val="24"/>
        </w:rPr>
        <w:t>IEEE</w:t>
      </w:r>
      <w:r w:rsidRPr="001769B8">
        <w:rPr>
          <w:spacing w:val="6"/>
          <w:sz w:val="24"/>
          <w:szCs w:val="24"/>
        </w:rPr>
        <w:t xml:space="preserve"> </w:t>
      </w:r>
      <w:r w:rsidRPr="001769B8">
        <w:rPr>
          <w:sz w:val="24"/>
          <w:szCs w:val="24"/>
        </w:rPr>
        <w:t>Std</w:t>
      </w:r>
      <w:r w:rsidRPr="001769B8">
        <w:rPr>
          <w:spacing w:val="6"/>
          <w:sz w:val="24"/>
          <w:szCs w:val="24"/>
        </w:rPr>
        <w:t xml:space="preserve"> </w:t>
      </w:r>
      <w:r w:rsidRPr="001769B8">
        <w:rPr>
          <w:sz w:val="24"/>
          <w:szCs w:val="24"/>
        </w:rPr>
        <w:t>1058.1-1987</w:t>
      </w:r>
      <w:r w:rsidRPr="001769B8">
        <w:rPr>
          <w:spacing w:val="9"/>
          <w:sz w:val="24"/>
          <w:szCs w:val="24"/>
        </w:rPr>
        <w:t xml:space="preserve"> </w:t>
      </w:r>
      <w:r w:rsidRPr="001769B8">
        <w:rPr>
          <w:i/>
          <w:sz w:val="24"/>
          <w:szCs w:val="24"/>
        </w:rPr>
        <w:t>(</w:t>
      </w:r>
      <w:r w:rsidRPr="001769B8">
        <w:rPr>
          <w:i/>
          <w:spacing w:val="-10"/>
          <w:sz w:val="24"/>
          <w:szCs w:val="24"/>
        </w:rPr>
        <w:t>r</w:t>
      </w:r>
      <w:r w:rsidRPr="001769B8">
        <w:rPr>
          <w:i/>
          <w:sz w:val="24"/>
          <w:szCs w:val="24"/>
        </w:rPr>
        <w:t>ea</w:t>
      </w:r>
      <w:r w:rsidRPr="001769B8">
        <w:rPr>
          <w:i/>
          <w:spacing w:val="-5"/>
          <w:sz w:val="24"/>
          <w:szCs w:val="24"/>
        </w:rPr>
        <w:t>f</w:t>
      </w:r>
      <w:r w:rsidRPr="001769B8">
        <w:rPr>
          <w:i/>
          <w:sz w:val="24"/>
          <w:szCs w:val="24"/>
        </w:rPr>
        <w:t>firmed</w:t>
      </w:r>
      <w:r w:rsidRPr="001769B8">
        <w:rPr>
          <w:i/>
          <w:spacing w:val="9"/>
          <w:sz w:val="24"/>
          <w:szCs w:val="24"/>
        </w:rPr>
        <w:t xml:space="preserve"> </w:t>
      </w:r>
      <w:r w:rsidRPr="001769B8">
        <w:rPr>
          <w:sz w:val="24"/>
          <w:szCs w:val="24"/>
        </w:rPr>
        <w:t>1993),</w:t>
      </w:r>
      <w:r w:rsidR="000C2342" w:rsidRPr="001769B8">
        <w:rPr>
          <w:sz w:val="24"/>
          <w:szCs w:val="24"/>
        </w:rPr>
        <w:t xml:space="preserve"> </w:t>
      </w:r>
      <w:r w:rsidRPr="001769B8">
        <w:rPr>
          <w:sz w:val="24"/>
          <w:szCs w:val="24"/>
        </w:rPr>
        <w:t>18 September 2004.</w:t>
      </w:r>
    </w:p>
    <w:p w:rsidR="00E413EC" w:rsidRDefault="00E413EC">
      <w:pPr>
        <w:spacing w:before="9" w:line="120" w:lineRule="exact"/>
        <w:rPr>
          <w:sz w:val="13"/>
          <w:szCs w:val="13"/>
        </w:rPr>
      </w:pPr>
    </w:p>
    <w:p w:rsidR="00E413EC" w:rsidRDefault="00E413EC">
      <w:pPr>
        <w:spacing w:before="3" w:line="120" w:lineRule="exact"/>
        <w:rPr>
          <w:sz w:val="13"/>
          <w:szCs w:val="13"/>
        </w:rPr>
      </w:pPr>
    </w:p>
    <w:p w:rsidR="00E413EC" w:rsidRDefault="00E413EC">
      <w:pPr>
        <w:spacing w:line="200" w:lineRule="exact"/>
      </w:pPr>
    </w:p>
    <w:p w:rsidR="00E413EC" w:rsidRDefault="00E413EC">
      <w:pPr>
        <w:spacing w:line="200" w:lineRule="exact"/>
      </w:pPr>
    </w:p>
    <w:p w:rsidR="00E413EC" w:rsidRDefault="00AA58AE" w:rsidP="001769B8">
      <w:pPr>
        <w:spacing w:before="29"/>
        <w:ind w:left="270"/>
        <w:rPr>
          <w:sz w:val="24"/>
          <w:szCs w:val="24"/>
        </w:rPr>
      </w:pPr>
      <w:r>
        <w:rPr>
          <w:b/>
          <w:sz w:val="24"/>
          <w:szCs w:val="24"/>
        </w:rPr>
        <w:t>1.5  Gambaran Umum Dokumen</w:t>
      </w:r>
    </w:p>
    <w:p w:rsidR="00E413EC" w:rsidRDefault="00E413EC">
      <w:pPr>
        <w:spacing w:before="4" w:line="120" w:lineRule="exact"/>
        <w:rPr>
          <w:sz w:val="13"/>
          <w:szCs w:val="13"/>
        </w:rPr>
      </w:pPr>
    </w:p>
    <w:p w:rsidR="00E413EC" w:rsidRDefault="00AA58AE" w:rsidP="001769B8">
      <w:pPr>
        <w:ind w:right="702" w:firstLine="630"/>
        <w:jc w:val="both"/>
        <w:rPr>
          <w:sz w:val="24"/>
          <w:szCs w:val="24"/>
        </w:rPr>
      </w:pPr>
      <w:r>
        <w:rPr>
          <w:sz w:val="24"/>
          <w:szCs w:val="24"/>
        </w:rPr>
        <w:t>Penulisan dokumen ini dibagi menjadi beberapa bab sebag</w:t>
      </w:r>
      <w:r>
        <w:rPr>
          <w:spacing w:val="-5"/>
          <w:sz w:val="24"/>
          <w:szCs w:val="24"/>
        </w:rPr>
        <w:t>a</w:t>
      </w:r>
      <w:r>
        <w:rPr>
          <w:sz w:val="24"/>
          <w:szCs w:val="24"/>
        </w:rPr>
        <w:t>i berikut:</w:t>
      </w:r>
    </w:p>
    <w:p w:rsidR="00E413EC" w:rsidRDefault="00E413EC" w:rsidP="000C2342">
      <w:pPr>
        <w:spacing w:before="7" w:line="120" w:lineRule="exact"/>
        <w:ind w:left="1260" w:hanging="360"/>
        <w:rPr>
          <w:sz w:val="13"/>
          <w:szCs w:val="13"/>
        </w:rPr>
      </w:pPr>
    </w:p>
    <w:p w:rsidR="00E413EC" w:rsidRPr="001769B8" w:rsidRDefault="00AA58AE" w:rsidP="001769B8">
      <w:pPr>
        <w:pStyle w:val="ListParagraph"/>
        <w:numPr>
          <w:ilvl w:val="0"/>
          <w:numId w:val="8"/>
        </w:numPr>
        <w:tabs>
          <w:tab w:val="left" w:pos="1660"/>
        </w:tabs>
        <w:spacing w:line="360" w:lineRule="auto"/>
        <w:ind w:left="990" w:right="81"/>
        <w:jc w:val="both"/>
        <w:rPr>
          <w:sz w:val="24"/>
          <w:szCs w:val="24"/>
        </w:rPr>
      </w:pPr>
      <w:r w:rsidRPr="001769B8">
        <w:rPr>
          <w:sz w:val="24"/>
          <w:szCs w:val="24"/>
        </w:rPr>
        <w:t>Bab</w:t>
      </w:r>
      <w:r w:rsidRPr="001769B8">
        <w:rPr>
          <w:spacing w:val="14"/>
          <w:sz w:val="24"/>
          <w:szCs w:val="24"/>
        </w:rPr>
        <w:t xml:space="preserve"> </w:t>
      </w:r>
      <w:r w:rsidRPr="001769B8">
        <w:rPr>
          <w:sz w:val="24"/>
          <w:szCs w:val="24"/>
        </w:rPr>
        <w:t>1</w:t>
      </w:r>
      <w:r w:rsidRPr="001769B8">
        <w:rPr>
          <w:spacing w:val="14"/>
          <w:sz w:val="24"/>
          <w:szCs w:val="24"/>
        </w:rPr>
        <w:t xml:space="preserve"> </w:t>
      </w:r>
      <w:r w:rsidRPr="001769B8">
        <w:rPr>
          <w:sz w:val="24"/>
          <w:szCs w:val="24"/>
        </w:rPr>
        <w:t>:</w:t>
      </w:r>
      <w:r w:rsidRPr="001769B8">
        <w:rPr>
          <w:spacing w:val="15"/>
          <w:sz w:val="24"/>
          <w:szCs w:val="24"/>
        </w:rPr>
        <w:t xml:space="preserve"> </w:t>
      </w:r>
      <w:r w:rsidRPr="001769B8">
        <w:rPr>
          <w:sz w:val="24"/>
          <w:szCs w:val="24"/>
        </w:rPr>
        <w:t>menjelaskan</w:t>
      </w:r>
      <w:r w:rsidRPr="001769B8">
        <w:rPr>
          <w:spacing w:val="17"/>
          <w:sz w:val="24"/>
          <w:szCs w:val="24"/>
        </w:rPr>
        <w:t xml:space="preserve"> </w:t>
      </w:r>
      <w:r w:rsidRPr="001769B8">
        <w:rPr>
          <w:sz w:val="24"/>
          <w:szCs w:val="24"/>
        </w:rPr>
        <w:t>mengenai</w:t>
      </w:r>
      <w:r w:rsidRPr="001769B8">
        <w:rPr>
          <w:spacing w:val="15"/>
          <w:sz w:val="24"/>
          <w:szCs w:val="24"/>
        </w:rPr>
        <w:t xml:space="preserve"> </w:t>
      </w:r>
      <w:r w:rsidRPr="001769B8">
        <w:rPr>
          <w:sz w:val="24"/>
          <w:szCs w:val="24"/>
        </w:rPr>
        <w:t>tujuan</w:t>
      </w:r>
      <w:r w:rsidRPr="001769B8">
        <w:rPr>
          <w:spacing w:val="17"/>
          <w:sz w:val="24"/>
          <w:szCs w:val="24"/>
        </w:rPr>
        <w:t xml:space="preserve"> </w:t>
      </w:r>
      <w:r w:rsidRPr="001769B8">
        <w:rPr>
          <w:sz w:val="24"/>
          <w:szCs w:val="24"/>
        </w:rPr>
        <w:t>perangkat</w:t>
      </w:r>
      <w:r w:rsidRPr="001769B8">
        <w:rPr>
          <w:spacing w:val="16"/>
          <w:sz w:val="24"/>
          <w:szCs w:val="24"/>
        </w:rPr>
        <w:t xml:space="preserve"> </w:t>
      </w:r>
      <w:r w:rsidRPr="001769B8">
        <w:rPr>
          <w:sz w:val="24"/>
          <w:szCs w:val="24"/>
        </w:rPr>
        <w:t>lunak,</w:t>
      </w:r>
      <w:r w:rsidRPr="001769B8">
        <w:rPr>
          <w:spacing w:val="14"/>
          <w:sz w:val="24"/>
          <w:szCs w:val="24"/>
        </w:rPr>
        <w:t xml:space="preserve"> </w:t>
      </w:r>
      <w:r w:rsidRPr="001769B8">
        <w:rPr>
          <w:sz w:val="24"/>
          <w:szCs w:val="24"/>
        </w:rPr>
        <w:t>ruang</w:t>
      </w:r>
      <w:r w:rsidRPr="001769B8">
        <w:rPr>
          <w:spacing w:val="15"/>
          <w:sz w:val="24"/>
          <w:szCs w:val="24"/>
        </w:rPr>
        <w:t xml:space="preserve"> </w:t>
      </w:r>
      <w:r w:rsidRPr="001769B8">
        <w:rPr>
          <w:sz w:val="24"/>
          <w:szCs w:val="24"/>
        </w:rPr>
        <w:t>lingkup, daftar</w:t>
      </w:r>
      <w:r w:rsidRPr="001769B8">
        <w:rPr>
          <w:spacing w:val="1"/>
          <w:sz w:val="24"/>
          <w:szCs w:val="24"/>
        </w:rPr>
        <w:t xml:space="preserve"> </w:t>
      </w:r>
      <w:r w:rsidRPr="001769B8">
        <w:rPr>
          <w:sz w:val="24"/>
          <w:szCs w:val="24"/>
        </w:rPr>
        <w:t>definisi,</w:t>
      </w:r>
      <w:r w:rsidRPr="001769B8">
        <w:rPr>
          <w:spacing w:val="1"/>
          <w:sz w:val="24"/>
          <w:szCs w:val="24"/>
        </w:rPr>
        <w:t xml:space="preserve"> </w:t>
      </w:r>
      <w:r w:rsidRPr="001769B8">
        <w:rPr>
          <w:sz w:val="24"/>
          <w:szCs w:val="24"/>
        </w:rPr>
        <w:t>istilah,</w:t>
      </w:r>
      <w:r w:rsidRPr="001769B8">
        <w:rPr>
          <w:spacing w:val="2"/>
          <w:sz w:val="24"/>
          <w:szCs w:val="24"/>
        </w:rPr>
        <w:t xml:space="preserve"> </w:t>
      </w:r>
      <w:r w:rsidRPr="001769B8">
        <w:rPr>
          <w:sz w:val="24"/>
          <w:szCs w:val="24"/>
        </w:rPr>
        <w:t>dan</w:t>
      </w:r>
      <w:r w:rsidRPr="001769B8">
        <w:rPr>
          <w:spacing w:val="3"/>
          <w:sz w:val="24"/>
          <w:szCs w:val="24"/>
        </w:rPr>
        <w:t xml:space="preserve"> </w:t>
      </w:r>
      <w:r w:rsidRPr="001769B8">
        <w:rPr>
          <w:sz w:val="24"/>
          <w:szCs w:val="24"/>
        </w:rPr>
        <w:t>singkatan,</w:t>
      </w:r>
      <w:r w:rsidRPr="001769B8">
        <w:rPr>
          <w:spacing w:val="3"/>
          <w:sz w:val="24"/>
          <w:szCs w:val="24"/>
        </w:rPr>
        <w:t xml:space="preserve"> </w:t>
      </w:r>
      <w:r w:rsidRPr="001769B8">
        <w:rPr>
          <w:sz w:val="24"/>
          <w:szCs w:val="24"/>
        </w:rPr>
        <w:t>referensi</w:t>
      </w:r>
      <w:r w:rsidRPr="001769B8">
        <w:rPr>
          <w:spacing w:val="2"/>
          <w:sz w:val="24"/>
          <w:szCs w:val="24"/>
        </w:rPr>
        <w:t xml:space="preserve"> </w:t>
      </w:r>
      <w:r w:rsidRPr="001769B8">
        <w:rPr>
          <w:sz w:val="24"/>
          <w:szCs w:val="24"/>
        </w:rPr>
        <w:t>serta</w:t>
      </w:r>
      <w:r w:rsidRPr="001769B8">
        <w:rPr>
          <w:spacing w:val="4"/>
          <w:sz w:val="24"/>
          <w:szCs w:val="24"/>
        </w:rPr>
        <w:t xml:space="preserve"> </w:t>
      </w:r>
      <w:r w:rsidRPr="001769B8">
        <w:rPr>
          <w:sz w:val="24"/>
          <w:szCs w:val="24"/>
        </w:rPr>
        <w:t>gambaran umum dokumen.</w:t>
      </w:r>
    </w:p>
    <w:p w:rsidR="00E413EC" w:rsidRDefault="00AA58AE" w:rsidP="001769B8">
      <w:pPr>
        <w:pStyle w:val="ListParagraph"/>
        <w:numPr>
          <w:ilvl w:val="0"/>
          <w:numId w:val="10"/>
        </w:numPr>
        <w:spacing w:before="6" w:line="360" w:lineRule="auto"/>
        <w:ind w:left="990" w:right="79"/>
        <w:jc w:val="both"/>
        <w:rPr>
          <w:sz w:val="24"/>
          <w:szCs w:val="24"/>
        </w:rPr>
      </w:pPr>
      <w:r w:rsidRPr="001769B8">
        <w:rPr>
          <w:sz w:val="24"/>
          <w:szCs w:val="24"/>
        </w:rPr>
        <w:t>Bab</w:t>
      </w:r>
      <w:r w:rsidRPr="001769B8">
        <w:rPr>
          <w:spacing w:val="33"/>
          <w:sz w:val="24"/>
          <w:szCs w:val="24"/>
        </w:rPr>
        <w:t xml:space="preserve"> </w:t>
      </w:r>
      <w:r w:rsidRPr="001769B8">
        <w:rPr>
          <w:sz w:val="24"/>
          <w:szCs w:val="24"/>
        </w:rPr>
        <w:t>2</w:t>
      </w:r>
      <w:r w:rsidRPr="001769B8">
        <w:rPr>
          <w:spacing w:val="36"/>
          <w:sz w:val="24"/>
          <w:szCs w:val="24"/>
        </w:rPr>
        <w:t xml:space="preserve"> </w:t>
      </w:r>
      <w:r w:rsidRPr="001769B8">
        <w:rPr>
          <w:sz w:val="24"/>
          <w:szCs w:val="24"/>
        </w:rPr>
        <w:t>:</w:t>
      </w:r>
      <w:r w:rsidRPr="001769B8">
        <w:rPr>
          <w:spacing w:val="36"/>
          <w:sz w:val="24"/>
          <w:szCs w:val="24"/>
        </w:rPr>
        <w:t xml:space="preserve"> </w:t>
      </w:r>
      <w:r w:rsidRPr="001769B8">
        <w:rPr>
          <w:sz w:val="24"/>
          <w:szCs w:val="24"/>
        </w:rPr>
        <w:t>berisi</w:t>
      </w:r>
      <w:r w:rsidRPr="001769B8">
        <w:rPr>
          <w:spacing w:val="36"/>
          <w:sz w:val="24"/>
          <w:szCs w:val="24"/>
        </w:rPr>
        <w:t xml:space="preserve"> </w:t>
      </w:r>
      <w:r w:rsidRPr="001769B8">
        <w:rPr>
          <w:sz w:val="24"/>
          <w:szCs w:val="24"/>
        </w:rPr>
        <w:t>tentang</w:t>
      </w:r>
      <w:r w:rsidRPr="001769B8">
        <w:rPr>
          <w:spacing w:val="37"/>
          <w:sz w:val="24"/>
          <w:szCs w:val="24"/>
        </w:rPr>
        <w:t xml:space="preserve"> </w:t>
      </w:r>
      <w:r w:rsidRPr="001769B8">
        <w:rPr>
          <w:sz w:val="24"/>
          <w:szCs w:val="24"/>
        </w:rPr>
        <w:t>gambaran</w:t>
      </w:r>
      <w:r w:rsidRPr="001769B8">
        <w:rPr>
          <w:spacing w:val="33"/>
          <w:sz w:val="24"/>
          <w:szCs w:val="24"/>
        </w:rPr>
        <w:t xml:space="preserve"> </w:t>
      </w:r>
      <w:r w:rsidRPr="001769B8">
        <w:rPr>
          <w:sz w:val="24"/>
          <w:szCs w:val="24"/>
        </w:rPr>
        <w:t>umum</w:t>
      </w:r>
      <w:r w:rsidRPr="001769B8">
        <w:rPr>
          <w:spacing w:val="37"/>
          <w:sz w:val="24"/>
          <w:szCs w:val="24"/>
        </w:rPr>
        <w:t xml:space="preserve"> </w:t>
      </w:r>
      <w:r w:rsidRPr="001769B8">
        <w:rPr>
          <w:sz w:val="24"/>
          <w:szCs w:val="24"/>
        </w:rPr>
        <w:t>mengenai</w:t>
      </w:r>
      <w:r w:rsidRPr="001769B8">
        <w:rPr>
          <w:spacing w:val="36"/>
          <w:sz w:val="24"/>
          <w:szCs w:val="24"/>
        </w:rPr>
        <w:t xml:space="preserve"> </w:t>
      </w:r>
      <w:r w:rsidRPr="001769B8">
        <w:rPr>
          <w:sz w:val="24"/>
          <w:szCs w:val="24"/>
        </w:rPr>
        <w:t>perspektif</w:t>
      </w:r>
      <w:r w:rsidRPr="001769B8">
        <w:rPr>
          <w:spacing w:val="34"/>
          <w:sz w:val="24"/>
          <w:szCs w:val="24"/>
        </w:rPr>
        <w:t xml:space="preserve"> </w:t>
      </w:r>
      <w:r w:rsidRPr="001769B8">
        <w:rPr>
          <w:sz w:val="24"/>
          <w:szCs w:val="24"/>
        </w:rPr>
        <w:t>produk, manfaat</w:t>
      </w:r>
      <w:r w:rsidRPr="001769B8">
        <w:rPr>
          <w:sz w:val="24"/>
          <w:szCs w:val="24"/>
        </w:rPr>
        <w:tab/>
        <w:t>produk,</w:t>
      </w:r>
      <w:r w:rsidR="001257F2" w:rsidRPr="001769B8">
        <w:rPr>
          <w:sz w:val="24"/>
          <w:szCs w:val="24"/>
        </w:rPr>
        <w:t xml:space="preserve"> </w:t>
      </w:r>
      <w:r w:rsidRPr="001769B8">
        <w:rPr>
          <w:sz w:val="24"/>
          <w:szCs w:val="24"/>
        </w:rPr>
        <w:t>karakteristik</w:t>
      </w:r>
      <w:r w:rsidR="001257F2" w:rsidRPr="001769B8">
        <w:rPr>
          <w:sz w:val="24"/>
          <w:szCs w:val="24"/>
        </w:rPr>
        <w:t xml:space="preserve"> </w:t>
      </w:r>
      <w:r w:rsidRPr="001769B8">
        <w:rPr>
          <w:sz w:val="24"/>
          <w:szCs w:val="24"/>
        </w:rPr>
        <w:t>use</w:t>
      </w:r>
      <w:r w:rsidRPr="001769B8">
        <w:rPr>
          <w:spacing w:val="-11"/>
          <w:sz w:val="24"/>
          <w:szCs w:val="24"/>
        </w:rPr>
        <w:t>r</w:t>
      </w:r>
      <w:r w:rsidRPr="001769B8">
        <w:rPr>
          <w:sz w:val="24"/>
          <w:szCs w:val="24"/>
        </w:rPr>
        <w:t>,</w:t>
      </w:r>
      <w:r w:rsidR="001257F2" w:rsidRPr="001769B8">
        <w:rPr>
          <w:sz w:val="24"/>
          <w:szCs w:val="24"/>
        </w:rPr>
        <w:t xml:space="preserve"> </w:t>
      </w:r>
      <w:r w:rsidRPr="001769B8">
        <w:rPr>
          <w:sz w:val="24"/>
          <w:szCs w:val="24"/>
        </w:rPr>
        <w:t xml:space="preserve">batasan, </w:t>
      </w:r>
      <w:r w:rsidR="001257F2" w:rsidRPr="001769B8">
        <w:rPr>
          <w:sz w:val="24"/>
          <w:szCs w:val="24"/>
        </w:rPr>
        <w:t xml:space="preserve"> </w:t>
      </w:r>
      <w:r w:rsidRPr="001769B8">
        <w:rPr>
          <w:sz w:val="24"/>
          <w:szCs w:val="24"/>
        </w:rPr>
        <w:t>asumsi,</w:t>
      </w:r>
      <w:r w:rsidR="001257F2" w:rsidRPr="001769B8">
        <w:rPr>
          <w:sz w:val="24"/>
          <w:szCs w:val="24"/>
        </w:rPr>
        <w:t xml:space="preserve"> </w:t>
      </w:r>
      <w:r w:rsidRPr="001769B8">
        <w:rPr>
          <w:sz w:val="24"/>
          <w:szCs w:val="24"/>
        </w:rPr>
        <w:t>dan keter</w:t>
      </w:r>
      <w:r w:rsidRPr="001769B8">
        <w:rPr>
          <w:spacing w:val="-7"/>
          <w:sz w:val="24"/>
          <w:szCs w:val="24"/>
        </w:rPr>
        <w:t>g</w:t>
      </w:r>
      <w:r w:rsidRPr="001769B8">
        <w:rPr>
          <w:sz w:val="24"/>
          <w:szCs w:val="24"/>
        </w:rPr>
        <w:t>antungan</w:t>
      </w:r>
      <w:r w:rsidRPr="001769B8">
        <w:rPr>
          <w:spacing w:val="6"/>
          <w:sz w:val="24"/>
          <w:szCs w:val="24"/>
        </w:rPr>
        <w:t xml:space="preserve"> </w:t>
      </w:r>
      <w:r w:rsidRPr="001769B8">
        <w:rPr>
          <w:sz w:val="24"/>
          <w:szCs w:val="24"/>
        </w:rPr>
        <w:t>y</w:t>
      </w:r>
      <w:r w:rsidRPr="001769B8">
        <w:rPr>
          <w:spacing w:val="-6"/>
          <w:sz w:val="24"/>
          <w:szCs w:val="24"/>
        </w:rPr>
        <w:t>a</w:t>
      </w:r>
      <w:r w:rsidRPr="001769B8">
        <w:rPr>
          <w:sz w:val="24"/>
          <w:szCs w:val="24"/>
        </w:rPr>
        <w:t>ng digunakan.</w:t>
      </w:r>
    </w:p>
    <w:p w:rsidR="00E413EC" w:rsidRPr="001769B8" w:rsidRDefault="00AA58AE" w:rsidP="001769B8">
      <w:pPr>
        <w:pStyle w:val="ListParagraph"/>
        <w:numPr>
          <w:ilvl w:val="0"/>
          <w:numId w:val="10"/>
        </w:numPr>
        <w:tabs>
          <w:tab w:val="left" w:pos="1660"/>
        </w:tabs>
        <w:spacing w:before="4" w:line="360" w:lineRule="auto"/>
        <w:ind w:left="990" w:right="78"/>
        <w:jc w:val="both"/>
        <w:rPr>
          <w:sz w:val="24"/>
          <w:szCs w:val="24"/>
        </w:rPr>
      </w:pPr>
      <w:r w:rsidRPr="001769B8">
        <w:rPr>
          <w:sz w:val="24"/>
          <w:szCs w:val="24"/>
        </w:rPr>
        <w:t xml:space="preserve">Bab </w:t>
      </w:r>
      <w:r w:rsidRPr="001769B8">
        <w:rPr>
          <w:spacing w:val="9"/>
          <w:sz w:val="24"/>
          <w:szCs w:val="24"/>
        </w:rPr>
        <w:t xml:space="preserve"> </w:t>
      </w:r>
      <w:r w:rsidRPr="001769B8">
        <w:rPr>
          <w:sz w:val="24"/>
          <w:szCs w:val="24"/>
        </w:rPr>
        <w:t xml:space="preserve">3 </w:t>
      </w:r>
      <w:r w:rsidRPr="001769B8">
        <w:rPr>
          <w:spacing w:val="12"/>
          <w:sz w:val="24"/>
          <w:szCs w:val="24"/>
        </w:rPr>
        <w:t xml:space="preserve"> </w:t>
      </w:r>
      <w:r w:rsidRPr="001769B8">
        <w:rPr>
          <w:sz w:val="24"/>
          <w:szCs w:val="24"/>
        </w:rPr>
        <w:t xml:space="preserve">: </w:t>
      </w:r>
      <w:r w:rsidRPr="001769B8">
        <w:rPr>
          <w:spacing w:val="12"/>
          <w:sz w:val="24"/>
          <w:szCs w:val="24"/>
        </w:rPr>
        <w:t xml:space="preserve"> </w:t>
      </w:r>
      <w:r w:rsidRPr="001769B8">
        <w:rPr>
          <w:sz w:val="24"/>
          <w:szCs w:val="24"/>
        </w:rPr>
        <w:t>me</w:t>
      </w:r>
      <w:r w:rsidRPr="001769B8">
        <w:rPr>
          <w:spacing w:val="6"/>
          <w:sz w:val="24"/>
          <w:szCs w:val="24"/>
        </w:rPr>
        <w:t>n</w:t>
      </w:r>
      <w:r w:rsidRPr="001769B8">
        <w:rPr>
          <w:sz w:val="24"/>
          <w:szCs w:val="24"/>
        </w:rPr>
        <w:t>y</w:t>
      </w:r>
      <w:r w:rsidRPr="001769B8">
        <w:rPr>
          <w:spacing w:val="-6"/>
          <w:sz w:val="24"/>
          <w:szCs w:val="24"/>
        </w:rPr>
        <w:t>e</w:t>
      </w:r>
      <w:r w:rsidRPr="001769B8">
        <w:rPr>
          <w:sz w:val="24"/>
          <w:szCs w:val="24"/>
        </w:rPr>
        <w:t xml:space="preserve">diakan </w:t>
      </w:r>
      <w:r w:rsidRPr="001769B8">
        <w:rPr>
          <w:spacing w:val="15"/>
          <w:sz w:val="24"/>
          <w:szCs w:val="24"/>
        </w:rPr>
        <w:t xml:space="preserve"> </w:t>
      </w:r>
      <w:r w:rsidRPr="001769B8">
        <w:rPr>
          <w:sz w:val="24"/>
          <w:szCs w:val="24"/>
        </w:rPr>
        <w:t xml:space="preserve">spesifikasi </w:t>
      </w:r>
      <w:r w:rsidRPr="001769B8">
        <w:rPr>
          <w:spacing w:val="11"/>
          <w:sz w:val="24"/>
          <w:szCs w:val="24"/>
        </w:rPr>
        <w:t xml:space="preserve"> </w:t>
      </w:r>
      <w:r w:rsidRPr="001769B8">
        <w:rPr>
          <w:sz w:val="24"/>
          <w:szCs w:val="24"/>
        </w:rPr>
        <w:t xml:space="preserve">kebutuhan </w:t>
      </w:r>
      <w:r w:rsidRPr="001769B8">
        <w:rPr>
          <w:spacing w:val="13"/>
          <w:sz w:val="24"/>
          <w:szCs w:val="24"/>
        </w:rPr>
        <w:t xml:space="preserve"> </w:t>
      </w:r>
      <w:r w:rsidRPr="001769B8">
        <w:rPr>
          <w:sz w:val="24"/>
          <w:szCs w:val="24"/>
        </w:rPr>
        <w:t xml:space="preserve">antarmuka, </w:t>
      </w:r>
      <w:r w:rsidRPr="001769B8">
        <w:rPr>
          <w:spacing w:val="12"/>
          <w:sz w:val="24"/>
          <w:szCs w:val="24"/>
        </w:rPr>
        <w:t xml:space="preserve"> </w:t>
      </w:r>
      <w:r w:rsidRPr="001769B8">
        <w:rPr>
          <w:sz w:val="24"/>
          <w:szCs w:val="24"/>
        </w:rPr>
        <w:t>kebutuhan fungsional, kebutuhan</w:t>
      </w:r>
      <w:r w:rsidRPr="001769B8">
        <w:rPr>
          <w:spacing w:val="5"/>
          <w:sz w:val="24"/>
          <w:szCs w:val="24"/>
        </w:rPr>
        <w:t xml:space="preserve"> </w:t>
      </w:r>
      <w:r w:rsidRPr="001769B8">
        <w:rPr>
          <w:sz w:val="24"/>
          <w:szCs w:val="24"/>
        </w:rPr>
        <w:t>n</w:t>
      </w:r>
      <w:r w:rsidRPr="001769B8">
        <w:rPr>
          <w:spacing w:val="7"/>
          <w:sz w:val="24"/>
          <w:szCs w:val="24"/>
        </w:rPr>
        <w:t>o</w:t>
      </w:r>
      <w:r w:rsidRPr="001769B8">
        <w:rPr>
          <w:sz w:val="24"/>
          <w:szCs w:val="24"/>
        </w:rPr>
        <w:t>n fu</w:t>
      </w:r>
      <w:r w:rsidRPr="001769B8">
        <w:rPr>
          <w:spacing w:val="6"/>
          <w:sz w:val="24"/>
          <w:szCs w:val="24"/>
        </w:rPr>
        <w:t>n</w:t>
      </w:r>
      <w:r w:rsidRPr="001769B8">
        <w:rPr>
          <w:sz w:val="24"/>
          <w:szCs w:val="24"/>
        </w:rPr>
        <w:t>gsional, li</w:t>
      </w:r>
      <w:r w:rsidRPr="001769B8">
        <w:rPr>
          <w:spacing w:val="6"/>
          <w:sz w:val="24"/>
          <w:szCs w:val="24"/>
        </w:rPr>
        <w:t>n</w:t>
      </w:r>
      <w:r w:rsidRPr="001769B8">
        <w:rPr>
          <w:sz w:val="24"/>
          <w:szCs w:val="24"/>
        </w:rPr>
        <w:t>gkungan operasi,</w:t>
      </w:r>
      <w:r w:rsidRPr="001769B8">
        <w:rPr>
          <w:spacing w:val="9"/>
          <w:sz w:val="24"/>
          <w:szCs w:val="24"/>
        </w:rPr>
        <w:t xml:space="preserve"> </w:t>
      </w:r>
      <w:r w:rsidRPr="001769B8">
        <w:rPr>
          <w:sz w:val="24"/>
          <w:szCs w:val="24"/>
        </w:rPr>
        <w:t xml:space="preserve">dan </w:t>
      </w:r>
      <w:r w:rsidRPr="001769B8">
        <w:rPr>
          <w:spacing w:val="6"/>
          <w:sz w:val="24"/>
          <w:szCs w:val="24"/>
        </w:rPr>
        <w:t>b</w:t>
      </w:r>
      <w:r w:rsidRPr="001769B8">
        <w:rPr>
          <w:sz w:val="24"/>
          <w:szCs w:val="24"/>
        </w:rPr>
        <w:t>atasan perancangan.</w:t>
      </w:r>
    </w:p>
    <w:p w:rsidR="00E413EC" w:rsidRDefault="00E413EC">
      <w:pPr>
        <w:spacing w:line="200" w:lineRule="exact"/>
      </w:pPr>
    </w:p>
    <w:p w:rsidR="00E413EC" w:rsidRDefault="00E413EC">
      <w:pPr>
        <w:spacing w:before="4" w:line="220" w:lineRule="exact"/>
        <w:rPr>
          <w:sz w:val="22"/>
          <w:szCs w:val="22"/>
        </w:rPr>
      </w:pPr>
    </w:p>
    <w:p w:rsidR="00E413EC" w:rsidRDefault="00AA58AE" w:rsidP="001769B8">
      <w:pPr>
        <w:rPr>
          <w:sz w:val="24"/>
          <w:szCs w:val="24"/>
        </w:rPr>
      </w:pPr>
      <w:r>
        <w:rPr>
          <w:b/>
          <w:sz w:val="24"/>
          <w:szCs w:val="24"/>
        </w:rPr>
        <w:t>2. Deskripsi Umum</w:t>
      </w:r>
    </w:p>
    <w:p w:rsidR="00E413EC" w:rsidRDefault="00E413EC">
      <w:pPr>
        <w:spacing w:before="9" w:line="120" w:lineRule="exact"/>
        <w:rPr>
          <w:sz w:val="13"/>
          <w:szCs w:val="13"/>
        </w:rPr>
      </w:pPr>
    </w:p>
    <w:p w:rsidR="00E413EC" w:rsidRDefault="000C2342" w:rsidP="001769B8">
      <w:pPr>
        <w:ind w:left="270"/>
        <w:rPr>
          <w:sz w:val="24"/>
          <w:szCs w:val="24"/>
        </w:rPr>
      </w:pPr>
      <w:r>
        <w:rPr>
          <w:b/>
          <w:sz w:val="24"/>
          <w:szCs w:val="24"/>
        </w:rPr>
        <w:t xml:space="preserve">2.1 </w:t>
      </w:r>
      <w:r w:rsidR="00AA58AE">
        <w:rPr>
          <w:b/>
          <w:sz w:val="24"/>
          <w:szCs w:val="24"/>
        </w:rPr>
        <w:t>Perspektif P</w:t>
      </w:r>
      <w:r w:rsidR="00AA58AE">
        <w:rPr>
          <w:b/>
          <w:spacing w:val="-5"/>
          <w:sz w:val="24"/>
          <w:szCs w:val="24"/>
        </w:rPr>
        <w:t>r</w:t>
      </w:r>
      <w:r w:rsidR="00AA58AE">
        <w:rPr>
          <w:b/>
          <w:sz w:val="24"/>
          <w:szCs w:val="24"/>
        </w:rPr>
        <w:t>oduk</w:t>
      </w:r>
    </w:p>
    <w:p w:rsidR="00E413EC" w:rsidRDefault="00E413EC">
      <w:pPr>
        <w:spacing w:before="2" w:line="120" w:lineRule="exact"/>
        <w:rPr>
          <w:sz w:val="13"/>
          <w:szCs w:val="13"/>
        </w:rPr>
      </w:pPr>
    </w:p>
    <w:p w:rsidR="00E413EC" w:rsidRDefault="00AA58AE" w:rsidP="001769B8">
      <w:pPr>
        <w:spacing w:line="360" w:lineRule="auto"/>
        <w:ind w:left="630" w:right="77"/>
        <w:jc w:val="both"/>
        <w:rPr>
          <w:sz w:val="24"/>
          <w:szCs w:val="24"/>
        </w:rPr>
        <w:sectPr w:rsidR="00E413EC" w:rsidSect="003B6A78">
          <w:pgSz w:w="11920" w:h="16840"/>
          <w:pgMar w:top="1560" w:right="1580" w:bottom="1080" w:left="1680" w:header="720" w:footer="720" w:gutter="0"/>
          <w:pgNumType w:start="1"/>
          <w:cols w:space="720"/>
        </w:sectPr>
      </w:pPr>
      <w:r>
        <w:rPr>
          <w:sz w:val="24"/>
          <w:szCs w:val="24"/>
        </w:rPr>
        <w:t>Produk</w:t>
      </w:r>
      <w:r>
        <w:rPr>
          <w:spacing w:val="2"/>
          <w:sz w:val="24"/>
          <w:szCs w:val="24"/>
        </w:rPr>
        <w:t xml:space="preserve"> </w:t>
      </w:r>
      <w:r>
        <w:rPr>
          <w:sz w:val="24"/>
          <w:szCs w:val="24"/>
        </w:rPr>
        <w:t>ini</w:t>
      </w:r>
      <w:r>
        <w:rPr>
          <w:spacing w:val="3"/>
          <w:sz w:val="24"/>
          <w:szCs w:val="24"/>
        </w:rPr>
        <w:t xml:space="preserve"> </w:t>
      </w:r>
      <w:r>
        <w:rPr>
          <w:sz w:val="24"/>
          <w:szCs w:val="24"/>
        </w:rPr>
        <w:t>akan dijalankan oleh</w:t>
      </w:r>
      <w:r>
        <w:rPr>
          <w:spacing w:val="1"/>
          <w:sz w:val="24"/>
          <w:szCs w:val="24"/>
        </w:rPr>
        <w:t xml:space="preserve"> </w:t>
      </w:r>
      <w:r>
        <w:rPr>
          <w:sz w:val="24"/>
          <w:szCs w:val="24"/>
        </w:rPr>
        <w:t>admin</w:t>
      </w:r>
      <w:r>
        <w:rPr>
          <w:spacing w:val="2"/>
          <w:sz w:val="24"/>
          <w:szCs w:val="24"/>
        </w:rPr>
        <w:t xml:space="preserve"> </w:t>
      </w:r>
      <w:r>
        <w:rPr>
          <w:sz w:val="24"/>
          <w:szCs w:val="24"/>
        </w:rPr>
        <w:t>pemilik</w:t>
      </w:r>
      <w:r>
        <w:rPr>
          <w:spacing w:val="3"/>
          <w:sz w:val="24"/>
          <w:szCs w:val="24"/>
        </w:rPr>
        <w:t xml:space="preserve"> </w:t>
      </w:r>
      <w:r>
        <w:rPr>
          <w:sz w:val="24"/>
          <w:szCs w:val="24"/>
        </w:rPr>
        <w:t>sistem dan</w:t>
      </w:r>
      <w:r>
        <w:rPr>
          <w:spacing w:val="1"/>
          <w:sz w:val="24"/>
          <w:szCs w:val="24"/>
        </w:rPr>
        <w:t xml:space="preserve"> </w:t>
      </w:r>
      <w:r>
        <w:rPr>
          <w:sz w:val="24"/>
          <w:szCs w:val="24"/>
        </w:rPr>
        <w:t>oleh</w:t>
      </w:r>
      <w:r>
        <w:rPr>
          <w:spacing w:val="1"/>
          <w:sz w:val="24"/>
          <w:szCs w:val="24"/>
        </w:rPr>
        <w:t xml:space="preserve"> </w:t>
      </w:r>
      <w:r>
        <w:rPr>
          <w:sz w:val="24"/>
          <w:szCs w:val="24"/>
        </w:rPr>
        <w:t>user</w:t>
      </w:r>
      <w:r>
        <w:rPr>
          <w:spacing w:val="3"/>
          <w:sz w:val="24"/>
          <w:szCs w:val="24"/>
        </w:rPr>
        <w:t xml:space="preserve"> </w:t>
      </w:r>
      <w:r>
        <w:rPr>
          <w:sz w:val="24"/>
          <w:szCs w:val="24"/>
        </w:rPr>
        <w:t>yang memiliki</w:t>
      </w:r>
      <w:r>
        <w:rPr>
          <w:spacing w:val="6"/>
          <w:sz w:val="24"/>
          <w:szCs w:val="24"/>
        </w:rPr>
        <w:t xml:space="preserve"> </w:t>
      </w:r>
      <w:r>
        <w:rPr>
          <w:sz w:val="24"/>
          <w:szCs w:val="24"/>
        </w:rPr>
        <w:t>koneksi</w:t>
      </w:r>
      <w:r>
        <w:rPr>
          <w:spacing w:val="4"/>
          <w:sz w:val="24"/>
          <w:szCs w:val="24"/>
        </w:rPr>
        <w:t xml:space="preserve"> </w:t>
      </w:r>
      <w:r>
        <w:rPr>
          <w:sz w:val="24"/>
          <w:szCs w:val="24"/>
        </w:rPr>
        <w:t>ke</w:t>
      </w:r>
      <w:r>
        <w:rPr>
          <w:spacing w:val="3"/>
          <w:sz w:val="24"/>
          <w:szCs w:val="24"/>
        </w:rPr>
        <w:t xml:space="preserve"> </w:t>
      </w:r>
      <w:r>
        <w:rPr>
          <w:sz w:val="24"/>
          <w:szCs w:val="24"/>
        </w:rPr>
        <w:t>internet. Penggunaan</w:t>
      </w:r>
      <w:r>
        <w:rPr>
          <w:spacing w:val="5"/>
          <w:sz w:val="24"/>
          <w:szCs w:val="24"/>
        </w:rPr>
        <w:t xml:space="preserve"> </w:t>
      </w:r>
      <w:r>
        <w:rPr>
          <w:sz w:val="24"/>
          <w:szCs w:val="24"/>
        </w:rPr>
        <w:t>sistem</w:t>
      </w:r>
      <w:r>
        <w:rPr>
          <w:spacing w:val="5"/>
          <w:sz w:val="24"/>
          <w:szCs w:val="24"/>
        </w:rPr>
        <w:t xml:space="preserve"> </w:t>
      </w:r>
      <w:r>
        <w:rPr>
          <w:sz w:val="24"/>
          <w:szCs w:val="24"/>
        </w:rPr>
        <w:t>terbagi</w:t>
      </w:r>
      <w:r>
        <w:rPr>
          <w:spacing w:val="2"/>
          <w:sz w:val="24"/>
          <w:szCs w:val="24"/>
        </w:rPr>
        <w:t xml:space="preserve"> </w:t>
      </w:r>
      <w:r w:rsidR="007A6030">
        <w:rPr>
          <w:sz w:val="24"/>
          <w:szCs w:val="24"/>
        </w:rPr>
        <w:t>dua</w:t>
      </w:r>
      <w:r>
        <w:rPr>
          <w:spacing w:val="6"/>
          <w:sz w:val="24"/>
          <w:szCs w:val="24"/>
        </w:rPr>
        <w:t xml:space="preserve"> </w:t>
      </w:r>
      <w:r>
        <w:rPr>
          <w:sz w:val="24"/>
          <w:szCs w:val="24"/>
        </w:rPr>
        <w:t>yaitu</w:t>
      </w:r>
      <w:r>
        <w:rPr>
          <w:spacing w:val="2"/>
          <w:sz w:val="24"/>
          <w:szCs w:val="24"/>
        </w:rPr>
        <w:t xml:space="preserve">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user</w:t>
      </w:r>
      <w:r w:rsidR="00534715">
        <w:rPr>
          <w:sz w:val="24"/>
          <w:szCs w:val="24"/>
        </w:rPr>
        <w:t xml:space="preserve"> sebagai mahasiswa</w:t>
      </w:r>
      <w:r w:rsidR="007A6030">
        <w:rPr>
          <w:sz w:val="24"/>
          <w:szCs w:val="24"/>
        </w:rPr>
        <w:t xml:space="preserve"> dan </w:t>
      </w:r>
      <w:r>
        <w:rPr>
          <w:sz w:val="24"/>
          <w:szCs w:val="24"/>
        </w:rPr>
        <w:t>antar muka</w:t>
      </w:r>
      <w:r>
        <w:rPr>
          <w:spacing w:val="2"/>
          <w:sz w:val="24"/>
          <w:szCs w:val="24"/>
        </w:rPr>
        <w:t xml:space="preserve"> </w:t>
      </w:r>
      <w:r>
        <w:rPr>
          <w:sz w:val="24"/>
          <w:szCs w:val="24"/>
        </w:rPr>
        <w:t>untuk</w:t>
      </w:r>
      <w:r>
        <w:rPr>
          <w:spacing w:val="3"/>
          <w:sz w:val="24"/>
          <w:szCs w:val="24"/>
        </w:rPr>
        <w:t xml:space="preserve"> </w:t>
      </w:r>
      <w:r>
        <w:rPr>
          <w:sz w:val="24"/>
          <w:szCs w:val="24"/>
        </w:rPr>
        <w:t>admin</w:t>
      </w:r>
      <w:r w:rsidR="00534715">
        <w:rPr>
          <w:sz w:val="24"/>
          <w:szCs w:val="24"/>
        </w:rPr>
        <w:t xml:space="preserve"> sebagai dosen</w:t>
      </w:r>
      <w:r w:rsidR="004B5E93">
        <w:rPr>
          <w:sz w:val="24"/>
          <w:szCs w:val="24"/>
        </w:rPr>
        <w:t>.</w:t>
      </w:r>
      <w:r>
        <w:rPr>
          <w:spacing w:val="40"/>
          <w:sz w:val="24"/>
          <w:szCs w:val="24"/>
        </w:rPr>
        <w:t xml:space="preserve"> </w:t>
      </w:r>
      <w:r>
        <w:rPr>
          <w:sz w:val="24"/>
          <w:szCs w:val="24"/>
        </w:rPr>
        <w:t>Produk</w:t>
      </w:r>
      <w:r>
        <w:rPr>
          <w:spacing w:val="38"/>
          <w:sz w:val="24"/>
          <w:szCs w:val="24"/>
        </w:rPr>
        <w:t xml:space="preserve"> </w:t>
      </w:r>
      <w:r>
        <w:rPr>
          <w:sz w:val="24"/>
          <w:szCs w:val="24"/>
        </w:rPr>
        <w:t>ini</w:t>
      </w:r>
      <w:r>
        <w:rPr>
          <w:spacing w:val="37"/>
          <w:sz w:val="24"/>
          <w:szCs w:val="24"/>
        </w:rPr>
        <w:t xml:space="preserve"> </w:t>
      </w:r>
      <w:r>
        <w:rPr>
          <w:sz w:val="24"/>
          <w:szCs w:val="24"/>
        </w:rPr>
        <w:t>dapat</w:t>
      </w:r>
      <w:r>
        <w:rPr>
          <w:spacing w:val="37"/>
          <w:sz w:val="24"/>
          <w:szCs w:val="24"/>
        </w:rPr>
        <w:t xml:space="preserve"> </w:t>
      </w:r>
      <w:r>
        <w:rPr>
          <w:sz w:val="24"/>
          <w:szCs w:val="24"/>
        </w:rPr>
        <w:t>berjalan</w:t>
      </w:r>
      <w:r>
        <w:rPr>
          <w:spacing w:val="36"/>
          <w:sz w:val="24"/>
          <w:szCs w:val="24"/>
        </w:rPr>
        <w:t xml:space="preserve"> </w:t>
      </w:r>
      <w:r w:rsidR="004B5E93">
        <w:rPr>
          <w:spacing w:val="36"/>
          <w:sz w:val="24"/>
          <w:szCs w:val="24"/>
        </w:rPr>
        <w:t xml:space="preserve"> </w:t>
      </w:r>
      <w:r>
        <w:rPr>
          <w:sz w:val="24"/>
          <w:szCs w:val="24"/>
        </w:rPr>
        <w:t>pada</w:t>
      </w:r>
      <w:r w:rsidR="007A6030">
        <w:rPr>
          <w:spacing w:val="40"/>
          <w:sz w:val="24"/>
          <w:szCs w:val="24"/>
        </w:rPr>
        <w:t xml:space="preserve"> </w:t>
      </w:r>
      <w:r>
        <w:rPr>
          <w:i/>
          <w:sz w:val="24"/>
          <w:szCs w:val="24"/>
        </w:rPr>
        <w:t>platform</w:t>
      </w:r>
      <w:r>
        <w:rPr>
          <w:i/>
          <w:spacing w:val="40"/>
          <w:sz w:val="24"/>
          <w:szCs w:val="24"/>
        </w:rPr>
        <w:t xml:space="preserve"> </w:t>
      </w:r>
      <w:r>
        <w:rPr>
          <w:sz w:val="24"/>
          <w:szCs w:val="24"/>
        </w:rPr>
        <w:t>atau</w:t>
      </w:r>
      <w:r>
        <w:rPr>
          <w:spacing w:val="37"/>
          <w:sz w:val="24"/>
          <w:szCs w:val="24"/>
        </w:rPr>
        <w:t xml:space="preserve"> </w:t>
      </w:r>
      <w:r>
        <w:rPr>
          <w:sz w:val="24"/>
          <w:szCs w:val="24"/>
        </w:rPr>
        <w:t>sistem</w:t>
      </w:r>
      <w:r w:rsidR="007A6030">
        <w:rPr>
          <w:spacing w:val="39"/>
          <w:sz w:val="24"/>
          <w:szCs w:val="24"/>
        </w:rPr>
        <w:t xml:space="preserve"> </w:t>
      </w:r>
      <w:r>
        <w:rPr>
          <w:sz w:val="24"/>
          <w:szCs w:val="24"/>
        </w:rPr>
        <w:t>operasi</w:t>
      </w:r>
      <w:r w:rsidR="004B5E93">
        <w:rPr>
          <w:sz w:val="24"/>
          <w:szCs w:val="24"/>
        </w:rPr>
        <w:t xml:space="preserve"> apa saja yang mendukung yang</w:t>
      </w:r>
      <w:r w:rsidR="001769B8">
        <w:rPr>
          <w:sz w:val="24"/>
          <w:szCs w:val="24"/>
        </w:rPr>
        <w:t xml:space="preserve"> memiliki aplikasi browser baik melalui komputer maupun </w:t>
      </w:r>
      <w:r w:rsidR="00534715">
        <w:rPr>
          <w:sz w:val="24"/>
          <w:szCs w:val="24"/>
        </w:rPr>
        <w:t>smartphone</w:t>
      </w:r>
    </w:p>
    <w:p w:rsidR="00E413EC" w:rsidRDefault="000C2342" w:rsidP="001769B8">
      <w:pPr>
        <w:ind w:left="270"/>
        <w:rPr>
          <w:sz w:val="24"/>
          <w:szCs w:val="24"/>
        </w:rPr>
      </w:pPr>
      <w:r>
        <w:rPr>
          <w:b/>
          <w:sz w:val="24"/>
          <w:szCs w:val="24"/>
        </w:rPr>
        <w:lastRenderedPageBreak/>
        <w:t xml:space="preserve">2.2 </w:t>
      </w:r>
      <w:r w:rsidR="00AA58AE">
        <w:rPr>
          <w:b/>
          <w:sz w:val="24"/>
          <w:szCs w:val="24"/>
        </w:rPr>
        <w:t>Manfaat P</w:t>
      </w:r>
      <w:r w:rsidR="00AA58AE">
        <w:rPr>
          <w:b/>
          <w:spacing w:val="-7"/>
          <w:sz w:val="24"/>
          <w:szCs w:val="24"/>
        </w:rPr>
        <w:t>r</w:t>
      </w:r>
      <w:r w:rsidR="00AA58AE">
        <w:rPr>
          <w:b/>
          <w:sz w:val="24"/>
          <w:szCs w:val="24"/>
        </w:rPr>
        <w:t>oduk</w:t>
      </w:r>
    </w:p>
    <w:p w:rsidR="00E413EC" w:rsidRDefault="00E413EC">
      <w:pPr>
        <w:spacing w:before="4" w:line="120" w:lineRule="exact"/>
        <w:rPr>
          <w:sz w:val="13"/>
          <w:szCs w:val="13"/>
        </w:rPr>
      </w:pPr>
    </w:p>
    <w:p w:rsidR="00E413EC" w:rsidRDefault="00AA58AE" w:rsidP="001769B8">
      <w:pPr>
        <w:ind w:left="630"/>
        <w:rPr>
          <w:sz w:val="24"/>
          <w:szCs w:val="24"/>
        </w:rPr>
      </w:pPr>
      <w:r>
        <w:rPr>
          <w:sz w:val="24"/>
          <w:szCs w:val="24"/>
        </w:rPr>
        <w:t>Manfaat yang didapat apabila menggunakan sistem ini antara lain adalah:</w:t>
      </w:r>
    </w:p>
    <w:p w:rsidR="00E413EC" w:rsidRDefault="00E413EC" w:rsidP="000C2342">
      <w:pPr>
        <w:spacing w:before="7" w:line="120" w:lineRule="exact"/>
        <w:ind w:left="1260" w:hanging="270"/>
        <w:rPr>
          <w:sz w:val="13"/>
          <w:szCs w:val="13"/>
        </w:rPr>
      </w:pPr>
    </w:p>
    <w:p w:rsidR="00E413EC" w:rsidRDefault="004B5E93" w:rsidP="001769B8">
      <w:pPr>
        <w:pStyle w:val="ListParagraph"/>
        <w:numPr>
          <w:ilvl w:val="0"/>
          <w:numId w:val="2"/>
        </w:numPr>
        <w:spacing w:line="360" w:lineRule="auto"/>
        <w:ind w:left="900" w:hanging="270"/>
        <w:rPr>
          <w:sz w:val="24"/>
          <w:szCs w:val="24"/>
        </w:rPr>
      </w:pPr>
      <w:r w:rsidRPr="004B5E93">
        <w:rPr>
          <w:sz w:val="24"/>
          <w:szCs w:val="24"/>
        </w:rPr>
        <w:t>Menjaga kemandirian mahasiswa karna soal ditampilkan dengan urutan berbeda</w:t>
      </w:r>
      <w:r w:rsidR="001257F2">
        <w:rPr>
          <w:sz w:val="24"/>
          <w:szCs w:val="24"/>
        </w:rPr>
        <w:t xml:space="preserve"> untuk masing-masing user </w:t>
      </w:r>
      <w:r w:rsidR="00AA58AE" w:rsidRPr="004B5E93">
        <w:rPr>
          <w:sz w:val="24"/>
          <w:szCs w:val="24"/>
        </w:rPr>
        <w:t>.</w:t>
      </w:r>
    </w:p>
    <w:p w:rsidR="004B5E93" w:rsidRDefault="004B5E93" w:rsidP="001769B8">
      <w:pPr>
        <w:pStyle w:val="ListParagraph"/>
        <w:numPr>
          <w:ilvl w:val="0"/>
          <w:numId w:val="2"/>
        </w:numPr>
        <w:spacing w:line="360" w:lineRule="auto"/>
        <w:ind w:left="900" w:hanging="270"/>
        <w:rPr>
          <w:sz w:val="24"/>
          <w:szCs w:val="24"/>
        </w:rPr>
      </w:pPr>
      <w:r>
        <w:rPr>
          <w:sz w:val="24"/>
          <w:szCs w:val="24"/>
        </w:rPr>
        <w:t xml:space="preserve">Mempercepat informasi hasil dari test karna dapat di ketahui </w:t>
      </w:r>
      <w:r w:rsidR="00A01E76">
        <w:rPr>
          <w:sz w:val="24"/>
          <w:szCs w:val="24"/>
        </w:rPr>
        <w:t>se</w:t>
      </w:r>
      <w:r>
        <w:rPr>
          <w:sz w:val="24"/>
          <w:szCs w:val="24"/>
        </w:rPr>
        <w:t>saat setelah selesai menjawab semua soal</w:t>
      </w:r>
    </w:p>
    <w:p w:rsidR="001257F2" w:rsidRDefault="001257F2" w:rsidP="001769B8">
      <w:pPr>
        <w:pStyle w:val="ListParagraph"/>
        <w:numPr>
          <w:ilvl w:val="0"/>
          <w:numId w:val="2"/>
        </w:numPr>
        <w:spacing w:line="360" w:lineRule="auto"/>
        <w:ind w:left="900" w:hanging="270"/>
        <w:rPr>
          <w:sz w:val="24"/>
          <w:szCs w:val="24"/>
        </w:rPr>
      </w:pPr>
      <w:r>
        <w:rPr>
          <w:sz w:val="24"/>
          <w:szCs w:val="24"/>
        </w:rPr>
        <w:t>Mempercepat pembuatan rekap nilai mahasiswa hasil dari test online</w:t>
      </w:r>
      <w:r w:rsidR="00A01E76">
        <w:rPr>
          <w:sz w:val="24"/>
          <w:szCs w:val="24"/>
        </w:rPr>
        <w:t xml:space="preserve"> yang dibutuhkan oleh dosen</w:t>
      </w:r>
    </w:p>
    <w:p w:rsidR="001257F2" w:rsidRDefault="001257F2" w:rsidP="001769B8">
      <w:pPr>
        <w:pStyle w:val="ListParagraph"/>
        <w:numPr>
          <w:ilvl w:val="0"/>
          <w:numId w:val="2"/>
        </w:numPr>
        <w:spacing w:line="360" w:lineRule="auto"/>
        <w:ind w:left="900" w:hanging="270"/>
        <w:rPr>
          <w:sz w:val="24"/>
          <w:szCs w:val="24"/>
        </w:rPr>
      </w:pPr>
      <w:r>
        <w:rPr>
          <w:sz w:val="24"/>
          <w:szCs w:val="24"/>
        </w:rPr>
        <w:t>Memiliki bank soal yang dapat digunakan bila diperlukan</w:t>
      </w:r>
    </w:p>
    <w:p w:rsidR="00E413EC" w:rsidRDefault="00E413EC">
      <w:pPr>
        <w:spacing w:line="200" w:lineRule="exact"/>
      </w:pPr>
    </w:p>
    <w:p w:rsidR="00E413EC" w:rsidRDefault="00E413EC">
      <w:pPr>
        <w:spacing w:line="200" w:lineRule="exact"/>
      </w:pPr>
    </w:p>
    <w:p w:rsidR="00E413EC" w:rsidRDefault="001945B9" w:rsidP="00C3019D">
      <w:pPr>
        <w:ind w:left="270"/>
        <w:rPr>
          <w:sz w:val="24"/>
          <w:szCs w:val="24"/>
        </w:rPr>
      </w:pPr>
      <w:r>
        <w:rPr>
          <w:b/>
          <w:sz w:val="24"/>
          <w:szCs w:val="24"/>
        </w:rPr>
        <w:t xml:space="preserve">2.3 </w:t>
      </w:r>
      <w:r w:rsidR="00AA58AE">
        <w:rPr>
          <w:b/>
          <w:sz w:val="24"/>
          <w:szCs w:val="24"/>
        </w:rPr>
        <w:t>Karakteristik User</w:t>
      </w:r>
    </w:p>
    <w:p w:rsidR="00E413EC" w:rsidRDefault="00E413EC">
      <w:pPr>
        <w:spacing w:before="2" w:line="120" w:lineRule="exact"/>
        <w:rPr>
          <w:sz w:val="13"/>
          <w:szCs w:val="13"/>
        </w:rPr>
      </w:pPr>
    </w:p>
    <w:p w:rsidR="00E413EC" w:rsidRDefault="00AA58AE" w:rsidP="00C3019D">
      <w:pPr>
        <w:ind w:left="630"/>
        <w:rPr>
          <w:sz w:val="24"/>
          <w:szCs w:val="24"/>
        </w:rPr>
      </w:pPr>
      <w:r>
        <w:rPr>
          <w:sz w:val="24"/>
          <w:szCs w:val="24"/>
        </w:rPr>
        <w:t>Dalam sistem informasi ini, users yang terlibat adalah sebagai berikut:</w:t>
      </w:r>
    </w:p>
    <w:p w:rsidR="00E413EC" w:rsidRDefault="00E413EC">
      <w:pPr>
        <w:spacing w:before="4" w:line="140" w:lineRule="exact"/>
        <w:rPr>
          <w:sz w:val="14"/>
          <w:szCs w:val="14"/>
        </w:rPr>
      </w:pPr>
    </w:p>
    <w:p w:rsidR="00E413EC" w:rsidRDefault="00AA58AE" w:rsidP="001769B8">
      <w:pPr>
        <w:ind w:left="630"/>
        <w:rPr>
          <w:sz w:val="24"/>
          <w:szCs w:val="24"/>
        </w:rPr>
      </w:pPr>
      <w:r>
        <w:rPr>
          <w:b/>
          <w:sz w:val="24"/>
          <w:szCs w:val="24"/>
        </w:rPr>
        <w:t>2.3.1 Admin</w:t>
      </w:r>
    </w:p>
    <w:p w:rsidR="00E413EC" w:rsidRDefault="00E413EC">
      <w:pPr>
        <w:spacing w:before="2" w:line="120" w:lineRule="exact"/>
        <w:rPr>
          <w:sz w:val="13"/>
          <w:szCs w:val="13"/>
        </w:rPr>
      </w:pPr>
    </w:p>
    <w:p w:rsidR="00E413EC" w:rsidRDefault="00AA58AE" w:rsidP="001769B8">
      <w:pPr>
        <w:spacing w:line="360" w:lineRule="auto"/>
        <w:ind w:left="1170" w:right="80"/>
        <w:jc w:val="both"/>
        <w:rPr>
          <w:sz w:val="24"/>
          <w:szCs w:val="24"/>
        </w:rPr>
      </w:pPr>
      <w:r>
        <w:rPr>
          <w:sz w:val="24"/>
          <w:szCs w:val="24"/>
        </w:rPr>
        <w:t>Admin</w:t>
      </w:r>
      <w:r w:rsidR="001257F2">
        <w:rPr>
          <w:sz w:val="24"/>
          <w:szCs w:val="24"/>
        </w:rPr>
        <w:t xml:space="preserve"> adalah user yang digunakan oleh Dosen</w:t>
      </w:r>
      <w:r>
        <w:rPr>
          <w:spacing w:val="5"/>
          <w:sz w:val="24"/>
          <w:szCs w:val="24"/>
        </w:rPr>
        <w:t xml:space="preserve"> </w:t>
      </w:r>
      <w:r w:rsidR="001257F2">
        <w:rPr>
          <w:sz w:val="24"/>
          <w:szCs w:val="24"/>
        </w:rPr>
        <w:t>yang</w:t>
      </w:r>
      <w:r>
        <w:rPr>
          <w:sz w:val="24"/>
          <w:szCs w:val="24"/>
        </w:rPr>
        <w:t xml:space="preserve"> memi</w:t>
      </w:r>
      <w:r>
        <w:rPr>
          <w:spacing w:val="6"/>
          <w:sz w:val="24"/>
          <w:szCs w:val="24"/>
        </w:rPr>
        <w:t>l</w:t>
      </w:r>
      <w:r>
        <w:rPr>
          <w:sz w:val="24"/>
          <w:szCs w:val="24"/>
        </w:rPr>
        <w:t>iki fungsi,</w:t>
      </w:r>
      <w:r>
        <w:rPr>
          <w:spacing w:val="6"/>
          <w:sz w:val="24"/>
          <w:szCs w:val="24"/>
        </w:rPr>
        <w:t xml:space="preserve"> </w:t>
      </w:r>
      <w:r>
        <w:rPr>
          <w:sz w:val="24"/>
          <w:szCs w:val="24"/>
        </w:rPr>
        <w:t>sebagai pe</w:t>
      </w:r>
      <w:r>
        <w:rPr>
          <w:spacing w:val="6"/>
          <w:sz w:val="24"/>
          <w:szCs w:val="24"/>
        </w:rPr>
        <w:t>n</w:t>
      </w:r>
      <w:r>
        <w:rPr>
          <w:sz w:val="24"/>
          <w:szCs w:val="24"/>
        </w:rPr>
        <w:t xml:space="preserve">gelola </w:t>
      </w:r>
      <w:r w:rsidR="006F1F35">
        <w:rPr>
          <w:sz w:val="24"/>
          <w:szCs w:val="24"/>
        </w:rPr>
        <w:t>bank soal</w:t>
      </w:r>
      <w:r>
        <w:rPr>
          <w:sz w:val="24"/>
          <w:szCs w:val="24"/>
        </w:rPr>
        <w:t xml:space="preserve">, pengelola </w:t>
      </w:r>
      <w:r w:rsidR="006F1F35">
        <w:rPr>
          <w:sz w:val="24"/>
          <w:szCs w:val="24"/>
        </w:rPr>
        <w:t xml:space="preserve">jadwal test dan soal-soal </w:t>
      </w:r>
      <w:r w:rsidR="001257F2">
        <w:rPr>
          <w:sz w:val="24"/>
          <w:szCs w:val="24"/>
        </w:rPr>
        <w:t>yang akan di</w:t>
      </w:r>
      <w:r w:rsidR="006F1F35">
        <w:rPr>
          <w:sz w:val="24"/>
          <w:szCs w:val="24"/>
        </w:rPr>
        <w:t>test</w:t>
      </w:r>
      <w:r w:rsidR="001257F2">
        <w:rPr>
          <w:sz w:val="24"/>
          <w:szCs w:val="24"/>
        </w:rPr>
        <w:t>kan</w:t>
      </w:r>
      <w:r>
        <w:rPr>
          <w:sz w:val="24"/>
          <w:szCs w:val="24"/>
        </w:rPr>
        <w:t xml:space="preserve">, </w:t>
      </w:r>
      <w:r w:rsidR="001257F2">
        <w:rPr>
          <w:sz w:val="24"/>
          <w:szCs w:val="24"/>
        </w:rPr>
        <w:t>melihat</w:t>
      </w:r>
      <w:r>
        <w:rPr>
          <w:sz w:val="24"/>
          <w:szCs w:val="24"/>
        </w:rPr>
        <w:t xml:space="preserve"> </w:t>
      </w:r>
      <w:r w:rsidR="001257F2">
        <w:rPr>
          <w:sz w:val="24"/>
          <w:szCs w:val="24"/>
        </w:rPr>
        <w:t xml:space="preserve">dan download </w:t>
      </w:r>
      <w:r w:rsidR="006F1F35">
        <w:rPr>
          <w:sz w:val="24"/>
          <w:szCs w:val="24"/>
        </w:rPr>
        <w:t>rekap nilai hasil test</w:t>
      </w:r>
      <w:r w:rsidR="001257F2">
        <w:rPr>
          <w:sz w:val="24"/>
          <w:szCs w:val="24"/>
        </w:rPr>
        <w:t xml:space="preserve"> dari semua user mahasiswa</w:t>
      </w:r>
      <w:r>
        <w:rPr>
          <w:sz w:val="24"/>
          <w:szCs w:val="24"/>
        </w:rPr>
        <w:t>.</w:t>
      </w:r>
    </w:p>
    <w:p w:rsidR="00E413EC" w:rsidRDefault="001945B9" w:rsidP="001769B8">
      <w:pPr>
        <w:spacing w:before="7"/>
        <w:ind w:left="630"/>
        <w:rPr>
          <w:sz w:val="24"/>
          <w:szCs w:val="24"/>
        </w:rPr>
      </w:pPr>
      <w:r>
        <w:rPr>
          <w:b/>
          <w:sz w:val="24"/>
          <w:szCs w:val="24"/>
        </w:rPr>
        <w:t xml:space="preserve">2.3.2 </w:t>
      </w:r>
      <w:r w:rsidR="00AA58AE">
        <w:rPr>
          <w:b/>
          <w:sz w:val="24"/>
          <w:szCs w:val="24"/>
        </w:rPr>
        <w:t>User</w:t>
      </w:r>
      <w:r w:rsidR="00AA58AE">
        <w:rPr>
          <w:b/>
          <w:spacing w:val="-7"/>
          <w:sz w:val="24"/>
          <w:szCs w:val="24"/>
        </w:rPr>
        <w:t xml:space="preserve"> </w:t>
      </w:r>
    </w:p>
    <w:p w:rsidR="00E413EC" w:rsidRDefault="00E413EC">
      <w:pPr>
        <w:spacing w:before="4" w:line="120" w:lineRule="exact"/>
        <w:rPr>
          <w:sz w:val="13"/>
          <w:szCs w:val="13"/>
        </w:rPr>
      </w:pPr>
    </w:p>
    <w:p w:rsidR="00E413EC" w:rsidRDefault="00AA58AE" w:rsidP="001769B8">
      <w:pPr>
        <w:spacing w:line="359" w:lineRule="auto"/>
        <w:ind w:left="1170" w:right="81"/>
        <w:jc w:val="both"/>
        <w:rPr>
          <w:sz w:val="24"/>
          <w:szCs w:val="24"/>
        </w:rPr>
      </w:pPr>
      <w:r>
        <w:rPr>
          <w:sz w:val="24"/>
          <w:szCs w:val="24"/>
        </w:rPr>
        <w:t xml:space="preserve">User </w:t>
      </w:r>
      <w:r>
        <w:rPr>
          <w:spacing w:val="6"/>
          <w:sz w:val="24"/>
          <w:szCs w:val="24"/>
        </w:rPr>
        <w:t xml:space="preserve"> </w:t>
      </w:r>
      <w:r w:rsidR="001257F2">
        <w:rPr>
          <w:spacing w:val="6"/>
          <w:sz w:val="24"/>
          <w:szCs w:val="24"/>
        </w:rPr>
        <w:t xml:space="preserve">adalah yang digunakan oleh mahasiswa yang </w:t>
      </w:r>
      <w:r>
        <w:rPr>
          <w:sz w:val="24"/>
          <w:szCs w:val="24"/>
        </w:rPr>
        <w:t xml:space="preserve">memiliki </w:t>
      </w:r>
      <w:r>
        <w:rPr>
          <w:spacing w:val="5"/>
          <w:sz w:val="24"/>
          <w:szCs w:val="24"/>
        </w:rPr>
        <w:t xml:space="preserve"> </w:t>
      </w:r>
      <w:r>
        <w:rPr>
          <w:sz w:val="24"/>
          <w:szCs w:val="24"/>
        </w:rPr>
        <w:t xml:space="preserve">hak </w:t>
      </w:r>
      <w:r>
        <w:rPr>
          <w:spacing w:val="5"/>
          <w:sz w:val="24"/>
          <w:szCs w:val="24"/>
        </w:rPr>
        <w:t xml:space="preserve"> </w:t>
      </w:r>
      <w:r w:rsidR="006F1F35">
        <w:rPr>
          <w:sz w:val="24"/>
          <w:szCs w:val="24"/>
        </w:rPr>
        <w:t>untuk</w:t>
      </w:r>
      <w:r w:rsidR="001406B2">
        <w:rPr>
          <w:sz w:val="24"/>
          <w:szCs w:val="24"/>
        </w:rPr>
        <w:t xml:space="preserve"> melakukan</w:t>
      </w:r>
      <w:r w:rsidR="006F1F35">
        <w:rPr>
          <w:sz w:val="24"/>
          <w:szCs w:val="24"/>
        </w:rPr>
        <w:t xml:space="preserve"> test dan melihat hasil test untuk dirinya saja</w:t>
      </w:r>
      <w:r>
        <w:rPr>
          <w:sz w:val="24"/>
          <w:szCs w:val="24"/>
        </w:rPr>
        <w:t>.</w:t>
      </w:r>
    </w:p>
    <w:p w:rsidR="00025372" w:rsidRDefault="00025372" w:rsidP="001945B9">
      <w:pPr>
        <w:spacing w:line="359" w:lineRule="auto"/>
        <w:ind w:left="1530" w:right="81"/>
        <w:jc w:val="both"/>
        <w:rPr>
          <w:sz w:val="24"/>
          <w:szCs w:val="24"/>
        </w:rPr>
      </w:pPr>
    </w:p>
    <w:p w:rsidR="001257F2" w:rsidRDefault="001257F2" w:rsidP="000958E7">
      <w:pPr>
        <w:spacing w:line="359" w:lineRule="auto"/>
        <w:ind w:left="990" w:right="81"/>
        <w:jc w:val="both"/>
        <w:rPr>
          <w:sz w:val="24"/>
          <w:szCs w:val="24"/>
        </w:rPr>
      </w:pPr>
      <w:r>
        <w:rPr>
          <w:sz w:val="24"/>
          <w:szCs w:val="24"/>
        </w:rPr>
        <w:t>Karekteristik pengguna atau user dapat juga dijabarkan dalam table berikut ini.</w:t>
      </w:r>
    </w:p>
    <w:p w:rsidR="001257F2" w:rsidRPr="001257F2" w:rsidRDefault="001257F2" w:rsidP="001257F2">
      <w:pPr>
        <w:spacing w:line="359" w:lineRule="auto"/>
        <w:ind w:left="990" w:right="81"/>
        <w:jc w:val="both"/>
        <w:rPr>
          <w:b/>
          <w:sz w:val="24"/>
          <w:szCs w:val="24"/>
        </w:rPr>
      </w:pPr>
      <w:r w:rsidRPr="001257F2">
        <w:rPr>
          <w:b/>
          <w:sz w:val="24"/>
          <w:szCs w:val="24"/>
        </w:rPr>
        <w:t>Tabel 1 Karekteristik Pengguna</w:t>
      </w:r>
    </w:p>
    <w:p w:rsidR="00E413EC" w:rsidRDefault="00E413EC">
      <w:pPr>
        <w:spacing w:line="200" w:lineRule="exact"/>
      </w:pPr>
    </w:p>
    <w:tbl>
      <w:tblPr>
        <w:tblStyle w:val="LightGrid-Accent3"/>
        <w:tblW w:w="9828" w:type="dxa"/>
        <w:tblLook w:val="04A0"/>
      </w:tblPr>
      <w:tblGrid>
        <w:gridCol w:w="1368"/>
        <w:gridCol w:w="3420"/>
        <w:gridCol w:w="2880"/>
        <w:gridCol w:w="2160"/>
      </w:tblGrid>
      <w:tr w:rsidR="00C14647" w:rsidTr="00BD55D4">
        <w:trPr>
          <w:cnfStyle w:val="100000000000"/>
          <w:trHeight w:val="432"/>
        </w:trPr>
        <w:tc>
          <w:tcPr>
            <w:cnfStyle w:val="001000000000"/>
            <w:tcW w:w="1368" w:type="dxa"/>
            <w:vAlign w:val="center"/>
          </w:tcPr>
          <w:p w:rsidR="00C14647" w:rsidRPr="00C14647" w:rsidRDefault="00C14647" w:rsidP="00C14647">
            <w:pPr>
              <w:spacing w:before="13" w:line="240" w:lineRule="exact"/>
              <w:rPr>
                <w:b w:val="0"/>
                <w:sz w:val="24"/>
                <w:szCs w:val="24"/>
              </w:rPr>
            </w:pPr>
            <w:r w:rsidRPr="00C14647">
              <w:rPr>
                <w:b w:val="0"/>
                <w:sz w:val="24"/>
                <w:szCs w:val="24"/>
              </w:rPr>
              <w:t>Kategori Pengguna</w:t>
            </w:r>
          </w:p>
        </w:tc>
        <w:tc>
          <w:tcPr>
            <w:tcW w:w="342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Tugas</w:t>
            </w:r>
          </w:p>
        </w:tc>
        <w:tc>
          <w:tcPr>
            <w:tcW w:w="288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Hak Akses ke Aplikasi</w:t>
            </w:r>
          </w:p>
        </w:tc>
        <w:tc>
          <w:tcPr>
            <w:tcW w:w="2160" w:type="dxa"/>
            <w:vAlign w:val="center"/>
          </w:tcPr>
          <w:p w:rsidR="00C14647" w:rsidRPr="00C14647" w:rsidRDefault="00C14647" w:rsidP="00C14647">
            <w:pPr>
              <w:spacing w:before="13" w:line="240" w:lineRule="exact"/>
              <w:cnfStyle w:val="100000000000"/>
              <w:rPr>
                <w:b w:val="0"/>
                <w:sz w:val="24"/>
                <w:szCs w:val="24"/>
              </w:rPr>
            </w:pPr>
            <w:r w:rsidRPr="00C14647">
              <w:rPr>
                <w:b w:val="0"/>
                <w:sz w:val="24"/>
                <w:szCs w:val="24"/>
              </w:rPr>
              <w:t>Kemampuan yang harus di miliki</w:t>
            </w:r>
          </w:p>
        </w:tc>
      </w:tr>
      <w:tr w:rsidR="00C14647" w:rsidTr="00BD55D4">
        <w:trPr>
          <w:cnfStyle w:val="00000010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 xml:space="preserve">Admin </w:t>
            </w:r>
          </w:p>
        </w:tc>
        <w:tc>
          <w:tcPr>
            <w:tcW w:w="3420" w:type="dxa"/>
            <w:vAlign w:val="center"/>
          </w:tcPr>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data soal atau bank soal</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jadwal test</w:t>
            </w:r>
          </w:p>
          <w:p w:rsidR="00C14647" w:rsidRDefault="00C14647" w:rsidP="00C14647">
            <w:pPr>
              <w:pStyle w:val="ListParagraph"/>
              <w:numPr>
                <w:ilvl w:val="0"/>
                <w:numId w:val="7"/>
              </w:numPr>
              <w:spacing w:before="13" w:line="240" w:lineRule="exact"/>
              <w:ind w:left="216" w:hanging="180"/>
              <w:cnfStyle w:val="000000100000"/>
              <w:rPr>
                <w:sz w:val="24"/>
                <w:szCs w:val="24"/>
              </w:rPr>
            </w:pPr>
            <w:r>
              <w:rPr>
                <w:sz w:val="24"/>
                <w:szCs w:val="24"/>
              </w:rPr>
              <w:t>Mengelola soal-soal yang akan ditestkan ke mahasiswa sesuai jadwal</w:t>
            </w:r>
          </w:p>
          <w:p w:rsidR="000958E7" w:rsidRPr="00C14647" w:rsidRDefault="000958E7" w:rsidP="00C14647">
            <w:pPr>
              <w:pStyle w:val="ListParagraph"/>
              <w:numPr>
                <w:ilvl w:val="0"/>
                <w:numId w:val="7"/>
              </w:numPr>
              <w:spacing w:before="13" w:line="240" w:lineRule="exact"/>
              <w:ind w:left="216" w:hanging="180"/>
              <w:cnfStyle w:val="000000100000"/>
              <w:rPr>
                <w:sz w:val="24"/>
                <w:szCs w:val="24"/>
              </w:rPr>
            </w:pPr>
            <w:r>
              <w:rPr>
                <w:sz w:val="24"/>
                <w:szCs w:val="24"/>
              </w:rPr>
              <w:t>Mengelola rekap nilai</w:t>
            </w:r>
          </w:p>
        </w:tc>
        <w:tc>
          <w:tcPr>
            <w:tcW w:w="2880" w:type="dxa"/>
            <w:vAlign w:val="center"/>
          </w:tcPr>
          <w:p w:rsidR="00C14647" w:rsidRDefault="00C14647" w:rsidP="00C14647">
            <w:pPr>
              <w:pStyle w:val="ListParagraph"/>
              <w:numPr>
                <w:ilvl w:val="0"/>
                <w:numId w:val="7"/>
              </w:numPr>
              <w:spacing w:before="13" w:line="240" w:lineRule="exact"/>
              <w:ind w:left="162" w:hanging="180"/>
              <w:cnfStyle w:val="000000100000"/>
              <w:rPr>
                <w:sz w:val="24"/>
                <w:szCs w:val="24"/>
              </w:rPr>
            </w:pPr>
            <w:r w:rsidRPr="00C14647">
              <w:rPr>
                <w:sz w:val="24"/>
                <w:szCs w:val="24"/>
              </w:rPr>
              <w:t xml:space="preserve">Akses </w:t>
            </w:r>
            <w:r>
              <w:rPr>
                <w:sz w:val="24"/>
                <w:szCs w:val="24"/>
              </w:rPr>
              <w:t>d</w:t>
            </w:r>
            <w:r w:rsidRPr="00C14647">
              <w:rPr>
                <w:sz w:val="24"/>
                <w:szCs w:val="24"/>
              </w:rPr>
              <w:t>ata soal</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Akses data jadwal tes</w:t>
            </w:r>
            <w:r w:rsidR="00025372">
              <w:rPr>
                <w:sz w:val="24"/>
                <w:szCs w:val="24"/>
              </w:rPr>
              <w:t>t</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soal yang di </w:t>
            </w:r>
            <w:r w:rsidR="00025372">
              <w:rPr>
                <w:sz w:val="24"/>
                <w:szCs w:val="24"/>
              </w:rPr>
              <w:t>akan di</w:t>
            </w:r>
            <w:r>
              <w:rPr>
                <w:sz w:val="24"/>
                <w:szCs w:val="24"/>
              </w:rPr>
              <w:t>testkan</w:t>
            </w:r>
          </w:p>
          <w:p w:rsid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r</w:t>
            </w:r>
            <w:r>
              <w:rPr>
                <w:sz w:val="24"/>
                <w:szCs w:val="24"/>
              </w:rPr>
              <w:t xml:space="preserve">ekap </w:t>
            </w:r>
            <w:r w:rsidR="00025372">
              <w:rPr>
                <w:sz w:val="24"/>
                <w:szCs w:val="24"/>
              </w:rPr>
              <w:t xml:space="preserve">nilai </w:t>
            </w:r>
            <w:r>
              <w:rPr>
                <w:sz w:val="24"/>
                <w:szCs w:val="24"/>
              </w:rPr>
              <w:t>test</w:t>
            </w:r>
          </w:p>
          <w:p w:rsidR="00C14647" w:rsidRPr="00C14647" w:rsidRDefault="00C14647" w:rsidP="00C14647">
            <w:pPr>
              <w:pStyle w:val="ListParagraph"/>
              <w:numPr>
                <w:ilvl w:val="0"/>
                <w:numId w:val="7"/>
              </w:numPr>
              <w:spacing w:before="13" w:line="240" w:lineRule="exact"/>
              <w:ind w:left="162" w:hanging="180"/>
              <w:cnfStyle w:val="000000100000"/>
              <w:rPr>
                <w:sz w:val="24"/>
                <w:szCs w:val="24"/>
              </w:rPr>
            </w:pPr>
            <w:r>
              <w:rPr>
                <w:sz w:val="24"/>
                <w:szCs w:val="24"/>
              </w:rPr>
              <w:t xml:space="preserve">Akses </w:t>
            </w:r>
            <w:r w:rsidR="00025372">
              <w:rPr>
                <w:sz w:val="24"/>
                <w:szCs w:val="24"/>
              </w:rPr>
              <w:t>d</w:t>
            </w:r>
            <w:r>
              <w:rPr>
                <w:sz w:val="24"/>
                <w:szCs w:val="24"/>
              </w:rPr>
              <w:t xml:space="preserve">ownload </w:t>
            </w:r>
            <w:r w:rsidR="00025372">
              <w:rPr>
                <w:sz w:val="24"/>
                <w:szCs w:val="24"/>
              </w:rPr>
              <w:t>r</w:t>
            </w:r>
            <w:r>
              <w:rPr>
                <w:sz w:val="24"/>
                <w:szCs w:val="24"/>
              </w:rPr>
              <w:t xml:space="preserve">ekap </w:t>
            </w:r>
            <w:r w:rsidR="00025372">
              <w:rPr>
                <w:sz w:val="24"/>
                <w:szCs w:val="24"/>
              </w:rPr>
              <w:t>n</w:t>
            </w:r>
            <w:r>
              <w:rPr>
                <w:sz w:val="24"/>
                <w:szCs w:val="24"/>
              </w:rPr>
              <w:t>ilai</w:t>
            </w:r>
          </w:p>
          <w:p w:rsidR="00C14647" w:rsidRDefault="00C14647" w:rsidP="00C14647">
            <w:pPr>
              <w:spacing w:before="13" w:line="240" w:lineRule="exact"/>
              <w:cnfStyle w:val="000000100000"/>
              <w:rPr>
                <w:sz w:val="24"/>
                <w:szCs w:val="24"/>
              </w:rPr>
            </w:pPr>
          </w:p>
        </w:tc>
        <w:tc>
          <w:tcPr>
            <w:tcW w:w="2160" w:type="dxa"/>
            <w:vAlign w:val="center"/>
          </w:tcPr>
          <w:p w:rsidR="00C14647" w:rsidRDefault="00C14647" w:rsidP="00BD55D4">
            <w:pPr>
              <w:spacing w:before="13" w:line="240" w:lineRule="exact"/>
              <w:cnfStyle w:val="000000100000"/>
              <w:rPr>
                <w:sz w:val="24"/>
                <w:szCs w:val="24"/>
              </w:rPr>
            </w:pPr>
            <w:r>
              <w:rPr>
                <w:sz w:val="24"/>
                <w:szCs w:val="24"/>
              </w:rPr>
              <w:t xml:space="preserve">Memiliki Pengetahuan pengunaan aplikasi </w:t>
            </w:r>
            <w:r w:rsidR="000E5659">
              <w:rPr>
                <w:sz w:val="24"/>
                <w:szCs w:val="24"/>
              </w:rPr>
              <w:t>berbasis web</w:t>
            </w:r>
          </w:p>
        </w:tc>
      </w:tr>
      <w:tr w:rsidR="00C14647" w:rsidTr="00BD55D4">
        <w:trPr>
          <w:cnfStyle w:val="000000010000"/>
          <w:trHeight w:val="432"/>
        </w:trPr>
        <w:tc>
          <w:tcPr>
            <w:cnfStyle w:val="001000000000"/>
            <w:tcW w:w="1368" w:type="dxa"/>
            <w:vAlign w:val="center"/>
          </w:tcPr>
          <w:p w:rsidR="00C14647" w:rsidRDefault="00C14647" w:rsidP="00C14647">
            <w:pPr>
              <w:spacing w:before="13" w:line="240" w:lineRule="exact"/>
              <w:rPr>
                <w:sz w:val="24"/>
                <w:szCs w:val="24"/>
              </w:rPr>
            </w:pPr>
            <w:r>
              <w:rPr>
                <w:sz w:val="24"/>
                <w:szCs w:val="24"/>
              </w:rPr>
              <w:t>User</w:t>
            </w:r>
          </w:p>
        </w:tc>
        <w:tc>
          <w:tcPr>
            <w:tcW w:w="3420" w:type="dxa"/>
            <w:vAlign w:val="center"/>
          </w:tcPr>
          <w:p w:rsidR="00C14647" w:rsidRPr="000E5659" w:rsidRDefault="00025372" w:rsidP="000E5659">
            <w:pPr>
              <w:pStyle w:val="ListParagraph"/>
              <w:numPr>
                <w:ilvl w:val="0"/>
                <w:numId w:val="7"/>
              </w:numPr>
              <w:spacing w:before="13" w:line="240" w:lineRule="exact"/>
              <w:ind w:left="216" w:hanging="180"/>
              <w:cnfStyle w:val="000000010000"/>
              <w:rPr>
                <w:sz w:val="24"/>
                <w:szCs w:val="24"/>
              </w:rPr>
            </w:pPr>
            <w:r>
              <w:rPr>
                <w:sz w:val="24"/>
                <w:szCs w:val="24"/>
              </w:rPr>
              <w:t>Mengerjakan atau menjawab soal yang telah disediakan sesuai jadwal test</w:t>
            </w:r>
          </w:p>
        </w:tc>
        <w:tc>
          <w:tcPr>
            <w:tcW w:w="2880" w:type="dxa"/>
            <w:vAlign w:val="center"/>
          </w:tcPr>
          <w:p w:rsidR="00C14647" w:rsidRDefault="00025372" w:rsidP="00025372">
            <w:pPr>
              <w:pStyle w:val="ListParagraph"/>
              <w:numPr>
                <w:ilvl w:val="0"/>
                <w:numId w:val="7"/>
              </w:numPr>
              <w:spacing w:before="13" w:line="240" w:lineRule="exact"/>
              <w:cnfStyle w:val="000000010000"/>
              <w:rPr>
                <w:sz w:val="24"/>
                <w:szCs w:val="24"/>
              </w:rPr>
            </w:pPr>
            <w:r>
              <w:rPr>
                <w:sz w:val="24"/>
                <w:szCs w:val="24"/>
              </w:rPr>
              <w:t>Akses jadwal test</w:t>
            </w:r>
          </w:p>
          <w:p w:rsidR="00025372" w:rsidRPr="00025372" w:rsidRDefault="00025372" w:rsidP="00025372">
            <w:pPr>
              <w:pStyle w:val="ListParagraph"/>
              <w:numPr>
                <w:ilvl w:val="0"/>
                <w:numId w:val="7"/>
              </w:numPr>
              <w:spacing w:before="13" w:line="240" w:lineRule="exact"/>
              <w:cnfStyle w:val="000000010000"/>
              <w:rPr>
                <w:sz w:val="24"/>
                <w:szCs w:val="24"/>
              </w:rPr>
            </w:pPr>
            <w:r>
              <w:rPr>
                <w:sz w:val="24"/>
                <w:szCs w:val="24"/>
              </w:rPr>
              <w:t>Akses soal test</w:t>
            </w:r>
          </w:p>
        </w:tc>
        <w:tc>
          <w:tcPr>
            <w:tcW w:w="2160" w:type="dxa"/>
            <w:vAlign w:val="center"/>
          </w:tcPr>
          <w:p w:rsidR="00C14647" w:rsidRDefault="00025372" w:rsidP="00C14647">
            <w:pPr>
              <w:spacing w:before="13" w:line="240" w:lineRule="exact"/>
              <w:cnfStyle w:val="000000010000"/>
              <w:rPr>
                <w:sz w:val="24"/>
                <w:szCs w:val="24"/>
              </w:rPr>
            </w:pPr>
            <w:r>
              <w:rPr>
                <w:sz w:val="24"/>
                <w:szCs w:val="24"/>
              </w:rPr>
              <w:t>Memiliki pengetahuan aplikasi berbasis web.</w:t>
            </w:r>
          </w:p>
        </w:tc>
      </w:tr>
    </w:tbl>
    <w:p w:rsidR="00025372" w:rsidRDefault="00025372" w:rsidP="00A01E76">
      <w:pPr>
        <w:spacing w:before="29"/>
        <w:rPr>
          <w:b/>
          <w:sz w:val="24"/>
          <w:szCs w:val="24"/>
        </w:rPr>
      </w:pPr>
    </w:p>
    <w:p w:rsidR="00E413EC" w:rsidRDefault="00D40B58" w:rsidP="00C3019D">
      <w:pPr>
        <w:spacing w:before="29"/>
        <w:ind w:left="270"/>
        <w:rPr>
          <w:sz w:val="24"/>
          <w:szCs w:val="24"/>
        </w:rPr>
      </w:pPr>
      <w:r>
        <w:rPr>
          <w:b/>
          <w:sz w:val="24"/>
          <w:szCs w:val="24"/>
        </w:rPr>
        <w:lastRenderedPageBreak/>
        <w:t xml:space="preserve">2.4 </w:t>
      </w:r>
      <w:r w:rsidR="00AA58AE">
        <w:rPr>
          <w:b/>
          <w:sz w:val="24"/>
          <w:szCs w:val="24"/>
        </w:rPr>
        <w:t>Batasan-batasan</w:t>
      </w:r>
    </w:p>
    <w:p w:rsidR="00E413EC" w:rsidRDefault="00E413EC">
      <w:pPr>
        <w:spacing w:before="4" w:line="120" w:lineRule="exact"/>
        <w:rPr>
          <w:sz w:val="13"/>
          <w:szCs w:val="13"/>
        </w:rPr>
      </w:pPr>
    </w:p>
    <w:p w:rsidR="00E413EC" w:rsidRPr="00D40B58" w:rsidRDefault="005F6845" w:rsidP="00C3019D">
      <w:pPr>
        <w:pStyle w:val="ListParagraph"/>
        <w:numPr>
          <w:ilvl w:val="0"/>
          <w:numId w:val="3"/>
        </w:numPr>
        <w:spacing w:line="359" w:lineRule="auto"/>
        <w:ind w:left="990" w:right="84"/>
        <w:jc w:val="both"/>
        <w:rPr>
          <w:sz w:val="24"/>
          <w:szCs w:val="24"/>
        </w:rPr>
      </w:pPr>
      <w:r>
        <w:rPr>
          <w:sz w:val="24"/>
          <w:szCs w:val="24"/>
        </w:rPr>
        <w:t xml:space="preserve">Khusus untuk </w:t>
      </w:r>
      <w:r w:rsidR="006F1F35" w:rsidRPr="00D40B58">
        <w:rPr>
          <w:sz w:val="24"/>
          <w:szCs w:val="24"/>
        </w:rPr>
        <w:t>user hanya login saat mengikuti test dengan memasukan Nim dan Nama Mahasiswa dengan password dan waktu yang telah ditentukan oleh admin pada saat pembuatan jadwal test</w:t>
      </w:r>
      <w:r w:rsidR="00AA58AE" w:rsidRPr="00D40B58">
        <w:rPr>
          <w:sz w:val="24"/>
          <w:szCs w:val="24"/>
        </w:rPr>
        <w:t>.</w:t>
      </w:r>
    </w:p>
    <w:p w:rsidR="00E413EC" w:rsidRDefault="00AA58AE" w:rsidP="00C3019D">
      <w:pPr>
        <w:pStyle w:val="ListParagraph"/>
        <w:numPr>
          <w:ilvl w:val="0"/>
          <w:numId w:val="3"/>
        </w:numPr>
        <w:spacing w:before="7" w:line="359" w:lineRule="auto"/>
        <w:ind w:left="990" w:right="83"/>
        <w:jc w:val="both"/>
        <w:rPr>
          <w:sz w:val="24"/>
          <w:szCs w:val="24"/>
        </w:rPr>
      </w:pPr>
      <w:r w:rsidRPr="00D40B58">
        <w:rPr>
          <w:sz w:val="24"/>
          <w:szCs w:val="24"/>
        </w:rPr>
        <w:t>User</w:t>
      </w:r>
      <w:r w:rsidR="00025372">
        <w:rPr>
          <w:sz w:val="24"/>
          <w:szCs w:val="24"/>
        </w:rPr>
        <w:t>s</w:t>
      </w:r>
      <w:r w:rsidRPr="00D40B58">
        <w:rPr>
          <w:sz w:val="24"/>
          <w:szCs w:val="24"/>
        </w:rPr>
        <w:t xml:space="preserve"> yang berhak untuk mengakses sistem ini adalah admin</w:t>
      </w:r>
      <w:r w:rsidR="006F1F35" w:rsidRPr="00D40B58">
        <w:rPr>
          <w:sz w:val="24"/>
          <w:szCs w:val="24"/>
        </w:rPr>
        <w:t xml:space="preserve"> sebagai Dosen dan User sebagai Mahasiswa</w:t>
      </w:r>
      <w:r w:rsidRPr="00D40B58">
        <w:rPr>
          <w:sz w:val="24"/>
          <w:szCs w:val="24"/>
        </w:rPr>
        <w: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ini hanya dapat diakses melalui jaringan internet</w:t>
      </w:r>
    </w:p>
    <w:p w:rsidR="006D3B2A" w:rsidRDefault="006D3B2A" w:rsidP="00C3019D">
      <w:pPr>
        <w:pStyle w:val="ListParagraph"/>
        <w:numPr>
          <w:ilvl w:val="0"/>
          <w:numId w:val="3"/>
        </w:numPr>
        <w:spacing w:before="7" w:line="359" w:lineRule="auto"/>
        <w:ind w:left="990" w:right="83"/>
        <w:jc w:val="both"/>
        <w:rPr>
          <w:sz w:val="24"/>
          <w:szCs w:val="24"/>
        </w:rPr>
      </w:pPr>
      <w:r>
        <w:rPr>
          <w:sz w:val="24"/>
          <w:szCs w:val="24"/>
        </w:rPr>
        <w:t>Aplikasi diakses dengan browser baik yang ada dikomputer maupun smartphone</w:t>
      </w:r>
    </w:p>
    <w:p w:rsidR="006D3B2A" w:rsidRPr="00D40B58" w:rsidRDefault="006D3B2A" w:rsidP="00C3019D">
      <w:pPr>
        <w:pStyle w:val="ListParagraph"/>
        <w:numPr>
          <w:ilvl w:val="0"/>
          <w:numId w:val="3"/>
        </w:numPr>
        <w:spacing w:before="7" w:line="359" w:lineRule="auto"/>
        <w:ind w:left="990" w:right="83"/>
        <w:jc w:val="both"/>
        <w:rPr>
          <w:sz w:val="24"/>
          <w:szCs w:val="24"/>
        </w:rPr>
      </w:pPr>
      <w:r>
        <w:rPr>
          <w:sz w:val="24"/>
          <w:szCs w:val="24"/>
        </w:rPr>
        <w:t>Aplikasi diletakan diserver internet atau hosting yang mendukung apache, php dan mysql</w:t>
      </w:r>
    </w:p>
    <w:p w:rsidR="00E413EC" w:rsidRDefault="00E413EC">
      <w:pPr>
        <w:spacing w:line="200" w:lineRule="exact"/>
      </w:pPr>
    </w:p>
    <w:p w:rsidR="00E413EC" w:rsidRDefault="00E413EC">
      <w:pPr>
        <w:spacing w:before="5" w:line="220" w:lineRule="exact"/>
        <w:rPr>
          <w:sz w:val="22"/>
          <w:szCs w:val="22"/>
        </w:rPr>
      </w:pPr>
    </w:p>
    <w:p w:rsidR="00E413EC" w:rsidRDefault="00AA58AE" w:rsidP="00C3019D">
      <w:pPr>
        <w:ind w:left="270"/>
        <w:rPr>
          <w:sz w:val="24"/>
          <w:szCs w:val="24"/>
        </w:rPr>
      </w:pPr>
      <w:r>
        <w:rPr>
          <w:b/>
          <w:sz w:val="24"/>
          <w:szCs w:val="24"/>
        </w:rPr>
        <w:t>2.5</w:t>
      </w:r>
      <w:r>
        <w:rPr>
          <w:b/>
          <w:spacing w:val="-14"/>
          <w:sz w:val="24"/>
          <w:szCs w:val="24"/>
        </w:rPr>
        <w:t xml:space="preserve"> </w:t>
      </w:r>
      <w:r>
        <w:rPr>
          <w:b/>
          <w:sz w:val="24"/>
          <w:szCs w:val="24"/>
        </w:rPr>
        <w:t>Asumsi dan Ketergantungan</w:t>
      </w:r>
    </w:p>
    <w:p w:rsidR="00E413EC" w:rsidRDefault="00E413EC">
      <w:pPr>
        <w:spacing w:before="2" w:line="120" w:lineRule="exact"/>
        <w:rPr>
          <w:sz w:val="13"/>
          <w:szCs w:val="13"/>
        </w:rPr>
      </w:pPr>
    </w:p>
    <w:p w:rsidR="00E413EC" w:rsidRDefault="00AA58AE" w:rsidP="00C3019D">
      <w:pPr>
        <w:pStyle w:val="ListParagraph"/>
        <w:numPr>
          <w:ilvl w:val="0"/>
          <w:numId w:val="5"/>
        </w:numPr>
        <w:tabs>
          <w:tab w:val="left" w:pos="1640"/>
        </w:tabs>
        <w:spacing w:line="360" w:lineRule="auto"/>
        <w:ind w:left="990" w:right="79"/>
        <w:jc w:val="both"/>
        <w:rPr>
          <w:sz w:val="24"/>
          <w:szCs w:val="24"/>
        </w:rPr>
      </w:pPr>
      <w:r w:rsidRPr="00D40B58">
        <w:rPr>
          <w:sz w:val="24"/>
          <w:szCs w:val="24"/>
        </w:rPr>
        <w:t xml:space="preserve">User  </w:t>
      </w:r>
      <w:r w:rsidRPr="00D40B58">
        <w:rPr>
          <w:spacing w:val="22"/>
          <w:sz w:val="24"/>
          <w:szCs w:val="24"/>
        </w:rPr>
        <w:t xml:space="preserve"> </w:t>
      </w:r>
      <w:r w:rsidRPr="00D40B58">
        <w:rPr>
          <w:sz w:val="24"/>
          <w:szCs w:val="24"/>
        </w:rPr>
        <w:t xml:space="preserve">pengguna  </w:t>
      </w:r>
      <w:r w:rsidRPr="00D40B58">
        <w:rPr>
          <w:spacing w:val="22"/>
          <w:sz w:val="24"/>
          <w:szCs w:val="24"/>
        </w:rPr>
        <w:t xml:space="preserve"> </w:t>
      </w:r>
      <w:r w:rsidRPr="00D40B58">
        <w:rPr>
          <w:sz w:val="24"/>
          <w:szCs w:val="24"/>
        </w:rPr>
        <w:t xml:space="preserve">sistem  </w:t>
      </w:r>
      <w:r w:rsidRPr="00D40B58">
        <w:rPr>
          <w:spacing w:val="25"/>
          <w:sz w:val="24"/>
          <w:szCs w:val="24"/>
        </w:rPr>
        <w:t xml:space="preserve"> </w:t>
      </w:r>
      <w:r w:rsidRPr="00D40B58">
        <w:rPr>
          <w:sz w:val="24"/>
          <w:szCs w:val="24"/>
        </w:rPr>
        <w:t xml:space="preserve">informasi  </w:t>
      </w:r>
      <w:r w:rsidRPr="00D40B58">
        <w:rPr>
          <w:spacing w:val="23"/>
          <w:sz w:val="24"/>
          <w:szCs w:val="24"/>
        </w:rPr>
        <w:t xml:space="preserve"> </w:t>
      </w:r>
      <w:r w:rsidRPr="00D40B58">
        <w:rPr>
          <w:sz w:val="24"/>
          <w:szCs w:val="24"/>
        </w:rPr>
        <w:t xml:space="preserve">ini  </w:t>
      </w:r>
      <w:r w:rsidRPr="00D40B58">
        <w:rPr>
          <w:spacing w:val="22"/>
          <w:sz w:val="24"/>
          <w:szCs w:val="24"/>
        </w:rPr>
        <w:t xml:space="preserve"> </w:t>
      </w:r>
      <w:r w:rsidRPr="00D40B58">
        <w:rPr>
          <w:sz w:val="24"/>
          <w:szCs w:val="24"/>
        </w:rPr>
        <w:t xml:space="preserve">minimal  </w:t>
      </w:r>
      <w:r w:rsidRPr="00D40B58">
        <w:rPr>
          <w:spacing w:val="23"/>
          <w:sz w:val="24"/>
          <w:szCs w:val="24"/>
        </w:rPr>
        <w:t xml:space="preserve"> </w:t>
      </w:r>
      <w:r w:rsidRPr="00D40B58">
        <w:rPr>
          <w:sz w:val="24"/>
          <w:szCs w:val="24"/>
        </w:rPr>
        <w:t xml:space="preserve">tahu  </w:t>
      </w:r>
      <w:r w:rsidRPr="00D40B58">
        <w:rPr>
          <w:spacing w:val="23"/>
          <w:sz w:val="24"/>
          <w:szCs w:val="24"/>
        </w:rPr>
        <w:t xml:space="preserve"> </w:t>
      </w:r>
      <w:r w:rsidRPr="00D40B58">
        <w:rPr>
          <w:sz w:val="24"/>
          <w:szCs w:val="24"/>
        </w:rPr>
        <w:t xml:space="preserve">dan  </w:t>
      </w:r>
      <w:r w:rsidRPr="00D40B58">
        <w:rPr>
          <w:spacing w:val="23"/>
          <w:sz w:val="24"/>
          <w:szCs w:val="24"/>
        </w:rPr>
        <w:t xml:space="preserve"> </w:t>
      </w:r>
      <w:r w:rsidRPr="00D40B58">
        <w:rPr>
          <w:sz w:val="24"/>
          <w:szCs w:val="24"/>
        </w:rPr>
        <w:t xml:space="preserve">dapat mengoperasikan komputer terutama untuk aplikasi berbasis </w:t>
      </w:r>
      <w:r w:rsidRPr="00D40B58">
        <w:rPr>
          <w:i/>
          <w:sz w:val="24"/>
          <w:szCs w:val="24"/>
        </w:rPr>
        <w:t>web</w:t>
      </w:r>
      <w:r w:rsidRPr="00D40B58">
        <w:rPr>
          <w:sz w:val="24"/>
          <w:szCs w:val="24"/>
        </w:rPr>
        <w:t>.</w:t>
      </w:r>
    </w:p>
    <w:p w:rsidR="00D40B58" w:rsidRPr="00D40B58" w:rsidRDefault="00D40B58" w:rsidP="00C3019D">
      <w:pPr>
        <w:pStyle w:val="ListParagraph"/>
        <w:numPr>
          <w:ilvl w:val="0"/>
          <w:numId w:val="5"/>
        </w:numPr>
        <w:tabs>
          <w:tab w:val="left" w:pos="1640"/>
        </w:tabs>
        <w:spacing w:line="360" w:lineRule="auto"/>
        <w:ind w:left="990" w:right="79"/>
        <w:jc w:val="both"/>
        <w:rPr>
          <w:sz w:val="24"/>
          <w:szCs w:val="24"/>
        </w:rPr>
      </w:pPr>
      <w:r>
        <w:rPr>
          <w:sz w:val="24"/>
          <w:szCs w:val="24"/>
        </w:rPr>
        <w:t>Tersedia sarana web server</w:t>
      </w:r>
      <w:r w:rsidR="006D3B2A">
        <w:rPr>
          <w:sz w:val="24"/>
          <w:szCs w:val="24"/>
        </w:rPr>
        <w:t xml:space="preserve"> atau hosting</w:t>
      </w:r>
      <w:r>
        <w:rPr>
          <w:sz w:val="24"/>
          <w:szCs w:val="24"/>
        </w:rPr>
        <w:t xml:space="preserve"> dan internet untuk mengakses aplikasi ini</w:t>
      </w:r>
    </w:p>
    <w:p w:rsidR="00E413EC" w:rsidRDefault="00E413EC">
      <w:pPr>
        <w:spacing w:line="200" w:lineRule="exact"/>
      </w:pPr>
    </w:p>
    <w:p w:rsidR="006F1F35" w:rsidRDefault="006F1F35">
      <w:pPr>
        <w:spacing w:line="200" w:lineRule="exact"/>
      </w:pPr>
    </w:p>
    <w:p w:rsidR="00E413EC" w:rsidRDefault="00AA58AE" w:rsidP="00DC606B">
      <w:pPr>
        <w:rPr>
          <w:sz w:val="24"/>
          <w:szCs w:val="24"/>
        </w:rPr>
      </w:pPr>
      <w:r>
        <w:rPr>
          <w:b/>
          <w:sz w:val="24"/>
          <w:szCs w:val="24"/>
        </w:rPr>
        <w:t>3. Kebutuhan Spesifik</w:t>
      </w:r>
    </w:p>
    <w:p w:rsidR="00E413EC" w:rsidRDefault="00E413EC">
      <w:pPr>
        <w:spacing w:before="9" w:line="120" w:lineRule="exact"/>
        <w:rPr>
          <w:sz w:val="13"/>
          <w:szCs w:val="13"/>
        </w:rPr>
      </w:pPr>
    </w:p>
    <w:p w:rsidR="00E413EC" w:rsidRDefault="00D40B58" w:rsidP="00DC606B">
      <w:pPr>
        <w:ind w:left="270"/>
        <w:rPr>
          <w:sz w:val="24"/>
          <w:szCs w:val="24"/>
        </w:rPr>
      </w:pPr>
      <w:r>
        <w:rPr>
          <w:b/>
          <w:sz w:val="24"/>
          <w:szCs w:val="24"/>
        </w:rPr>
        <w:t xml:space="preserve">3.1 </w:t>
      </w:r>
      <w:r w:rsidR="00AA58AE">
        <w:rPr>
          <w:b/>
          <w:sz w:val="24"/>
          <w:szCs w:val="24"/>
        </w:rPr>
        <w:t>Kebutuhan Fungsional</w:t>
      </w:r>
    </w:p>
    <w:p w:rsidR="00E413EC" w:rsidRDefault="00E413EC">
      <w:pPr>
        <w:spacing w:before="2" w:line="120" w:lineRule="exact"/>
        <w:rPr>
          <w:sz w:val="13"/>
          <w:szCs w:val="13"/>
        </w:rPr>
      </w:pPr>
    </w:p>
    <w:p w:rsidR="00E413EC" w:rsidRDefault="00AA58AE" w:rsidP="00DC606B">
      <w:pPr>
        <w:spacing w:line="360" w:lineRule="auto"/>
        <w:ind w:left="630" w:right="80"/>
        <w:jc w:val="both"/>
        <w:rPr>
          <w:sz w:val="24"/>
          <w:szCs w:val="24"/>
        </w:rPr>
      </w:pPr>
      <w:r>
        <w:rPr>
          <w:sz w:val="24"/>
          <w:szCs w:val="24"/>
        </w:rPr>
        <w:t>Kebutuhan fungsional</w:t>
      </w:r>
      <w:r>
        <w:rPr>
          <w:spacing w:val="1"/>
          <w:sz w:val="24"/>
          <w:szCs w:val="24"/>
        </w:rPr>
        <w:t xml:space="preserve"> </w:t>
      </w:r>
      <w:r>
        <w:rPr>
          <w:sz w:val="24"/>
          <w:szCs w:val="24"/>
        </w:rPr>
        <w:t>sistem</w:t>
      </w:r>
      <w:r>
        <w:rPr>
          <w:spacing w:val="3"/>
          <w:sz w:val="24"/>
          <w:szCs w:val="24"/>
        </w:rPr>
        <w:t xml:space="preserve"> </w:t>
      </w:r>
      <w:r>
        <w:rPr>
          <w:sz w:val="24"/>
          <w:szCs w:val="24"/>
        </w:rPr>
        <w:t>ini</w:t>
      </w:r>
      <w:r>
        <w:rPr>
          <w:spacing w:val="3"/>
          <w:sz w:val="24"/>
          <w:szCs w:val="24"/>
        </w:rPr>
        <w:t xml:space="preserve"> </w:t>
      </w:r>
      <w:r>
        <w:rPr>
          <w:sz w:val="24"/>
          <w:szCs w:val="24"/>
        </w:rPr>
        <w:t>terdiri</w:t>
      </w:r>
      <w:r>
        <w:rPr>
          <w:spacing w:val="1"/>
          <w:sz w:val="24"/>
          <w:szCs w:val="24"/>
        </w:rPr>
        <w:t xml:space="preserve"> </w:t>
      </w:r>
      <w:r>
        <w:rPr>
          <w:sz w:val="24"/>
          <w:szCs w:val="24"/>
        </w:rPr>
        <w:t>atas</w:t>
      </w:r>
      <w:r>
        <w:rPr>
          <w:spacing w:val="1"/>
          <w:sz w:val="24"/>
          <w:szCs w:val="24"/>
        </w:rPr>
        <w:t xml:space="preserve"> </w:t>
      </w:r>
      <w:r>
        <w:rPr>
          <w:sz w:val="24"/>
          <w:szCs w:val="24"/>
        </w:rPr>
        <w:t>bebe</w:t>
      </w:r>
      <w:r>
        <w:rPr>
          <w:spacing w:val="-5"/>
          <w:sz w:val="24"/>
          <w:szCs w:val="24"/>
        </w:rPr>
        <w:t>r</w:t>
      </w:r>
      <w:r>
        <w:rPr>
          <w:sz w:val="24"/>
          <w:szCs w:val="24"/>
        </w:rPr>
        <w:t>apa fungsi</w:t>
      </w:r>
      <w:r>
        <w:rPr>
          <w:spacing w:val="2"/>
          <w:sz w:val="24"/>
          <w:szCs w:val="24"/>
        </w:rPr>
        <w:t xml:space="preserve"> </w:t>
      </w:r>
      <w:r>
        <w:rPr>
          <w:sz w:val="24"/>
          <w:szCs w:val="24"/>
        </w:rPr>
        <w:t>utama</w:t>
      </w:r>
      <w:r>
        <w:rPr>
          <w:spacing w:val="6"/>
          <w:sz w:val="24"/>
          <w:szCs w:val="24"/>
        </w:rPr>
        <w:t xml:space="preserve"> </w:t>
      </w:r>
      <w:r>
        <w:rPr>
          <w:sz w:val="24"/>
          <w:szCs w:val="24"/>
        </w:rPr>
        <w:t>y</w:t>
      </w:r>
      <w:r>
        <w:rPr>
          <w:spacing w:val="-6"/>
          <w:sz w:val="24"/>
          <w:szCs w:val="24"/>
        </w:rPr>
        <w:t>a</w:t>
      </w:r>
      <w:r>
        <w:rPr>
          <w:sz w:val="24"/>
          <w:szCs w:val="24"/>
        </w:rPr>
        <w:t>ng saling</w:t>
      </w:r>
      <w:r>
        <w:rPr>
          <w:spacing w:val="1"/>
          <w:sz w:val="24"/>
          <w:szCs w:val="24"/>
        </w:rPr>
        <w:t xml:space="preserve"> </w:t>
      </w:r>
      <w:r>
        <w:rPr>
          <w:sz w:val="24"/>
          <w:szCs w:val="24"/>
        </w:rPr>
        <w:t>berhubungan</w:t>
      </w:r>
      <w:r>
        <w:rPr>
          <w:spacing w:val="3"/>
          <w:sz w:val="24"/>
          <w:szCs w:val="24"/>
        </w:rPr>
        <w:t xml:space="preserve"> </w:t>
      </w:r>
      <w:r>
        <w:rPr>
          <w:sz w:val="24"/>
          <w:szCs w:val="24"/>
        </w:rPr>
        <w:t>dan</w:t>
      </w:r>
      <w:r>
        <w:rPr>
          <w:spacing w:val="7"/>
          <w:sz w:val="24"/>
          <w:szCs w:val="24"/>
        </w:rPr>
        <w:t xml:space="preserve"> </w:t>
      </w:r>
      <w:r>
        <w:rPr>
          <w:sz w:val="24"/>
          <w:szCs w:val="24"/>
        </w:rPr>
        <w:t>mendukung satu</w:t>
      </w:r>
      <w:r>
        <w:rPr>
          <w:spacing w:val="6"/>
          <w:sz w:val="24"/>
          <w:szCs w:val="24"/>
        </w:rPr>
        <w:t xml:space="preserve"> </w:t>
      </w:r>
      <w:r>
        <w:rPr>
          <w:sz w:val="24"/>
          <w:szCs w:val="24"/>
        </w:rPr>
        <w:t>sama</w:t>
      </w:r>
      <w:r>
        <w:rPr>
          <w:spacing w:val="2"/>
          <w:sz w:val="24"/>
          <w:szCs w:val="24"/>
        </w:rPr>
        <w:t xml:space="preserve"> </w:t>
      </w:r>
      <w:r>
        <w:rPr>
          <w:sz w:val="24"/>
          <w:szCs w:val="24"/>
        </w:rPr>
        <w:t>lain,</w:t>
      </w:r>
      <w:r>
        <w:rPr>
          <w:spacing w:val="8"/>
          <w:sz w:val="24"/>
          <w:szCs w:val="24"/>
        </w:rPr>
        <w:t xml:space="preserve"> </w:t>
      </w:r>
      <w:r>
        <w:rPr>
          <w:sz w:val="24"/>
          <w:szCs w:val="24"/>
        </w:rPr>
        <w:t>y</w:t>
      </w:r>
      <w:r>
        <w:rPr>
          <w:spacing w:val="-6"/>
          <w:sz w:val="24"/>
          <w:szCs w:val="24"/>
        </w:rPr>
        <w:t>a</w:t>
      </w:r>
      <w:r>
        <w:rPr>
          <w:sz w:val="24"/>
          <w:szCs w:val="24"/>
        </w:rPr>
        <w:t>ng</w:t>
      </w:r>
      <w:r>
        <w:rPr>
          <w:spacing w:val="6"/>
          <w:sz w:val="24"/>
          <w:szCs w:val="24"/>
        </w:rPr>
        <w:t xml:space="preserve"> </w:t>
      </w:r>
      <w:r>
        <w:rPr>
          <w:sz w:val="24"/>
          <w:szCs w:val="24"/>
        </w:rPr>
        <w:t>meliputi</w:t>
      </w:r>
      <w:r>
        <w:rPr>
          <w:spacing w:val="5"/>
          <w:sz w:val="24"/>
          <w:szCs w:val="24"/>
        </w:rPr>
        <w:t xml:space="preserve"> </w:t>
      </w:r>
      <w:r>
        <w:rPr>
          <w:sz w:val="24"/>
          <w:szCs w:val="24"/>
        </w:rPr>
        <w:t>fungsi- fungsi sebagai berikut:</w:t>
      </w:r>
    </w:p>
    <w:p w:rsidR="00E413EC" w:rsidRPr="00D40B58" w:rsidRDefault="00AA58AE" w:rsidP="00DC606B">
      <w:pPr>
        <w:pStyle w:val="ListParagraph"/>
        <w:numPr>
          <w:ilvl w:val="0"/>
          <w:numId w:val="6"/>
        </w:numPr>
        <w:spacing w:before="6" w:line="360" w:lineRule="auto"/>
        <w:ind w:left="990" w:right="20"/>
        <w:jc w:val="both"/>
        <w:rPr>
          <w:sz w:val="24"/>
          <w:szCs w:val="24"/>
        </w:rPr>
      </w:pPr>
      <w:r w:rsidRPr="00D40B58">
        <w:rPr>
          <w:sz w:val="24"/>
          <w:szCs w:val="24"/>
        </w:rPr>
        <w:t xml:space="preserve">Input </w:t>
      </w:r>
      <w:r w:rsidR="00D21235" w:rsidRPr="00D40B58">
        <w:rPr>
          <w:sz w:val="24"/>
          <w:szCs w:val="24"/>
        </w:rPr>
        <w:t>data soal oleh</w:t>
      </w:r>
      <w:r w:rsidRPr="00D40B58">
        <w:rPr>
          <w:sz w:val="24"/>
          <w:szCs w:val="24"/>
        </w:rPr>
        <w:t xml:space="preserve"> </w:t>
      </w:r>
      <w:r w:rsidRPr="002905CF">
        <w:rPr>
          <w:i/>
          <w:sz w:val="24"/>
          <w:szCs w:val="24"/>
        </w:rPr>
        <w:t>admin</w:t>
      </w:r>
      <w:r w:rsidRPr="00D40B58">
        <w:rPr>
          <w:sz w:val="24"/>
          <w:szCs w:val="24"/>
        </w:rPr>
        <w:t>.</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Pembuatan jadwal test dan soal yang dipilih oleh </w:t>
      </w:r>
      <w:r w:rsidRPr="002905CF">
        <w:rPr>
          <w:i/>
          <w:sz w:val="24"/>
          <w:szCs w:val="24"/>
        </w:rPr>
        <w:t>admin</w:t>
      </w:r>
      <w:r w:rsidRPr="00D40B58">
        <w:rPr>
          <w:sz w:val="24"/>
          <w:szCs w:val="24"/>
        </w:rPr>
        <w:t>.</w:t>
      </w:r>
    </w:p>
    <w:p w:rsidR="006D3B2A" w:rsidRDefault="002905CF" w:rsidP="00DC606B">
      <w:pPr>
        <w:pStyle w:val="ListParagraph"/>
        <w:numPr>
          <w:ilvl w:val="0"/>
          <w:numId w:val="6"/>
        </w:numPr>
        <w:spacing w:before="6" w:line="360" w:lineRule="auto"/>
        <w:ind w:left="990" w:right="20"/>
        <w:jc w:val="both"/>
        <w:rPr>
          <w:sz w:val="24"/>
          <w:szCs w:val="24"/>
        </w:rPr>
      </w:pPr>
      <w:r>
        <w:rPr>
          <w:sz w:val="24"/>
          <w:szCs w:val="24"/>
        </w:rPr>
        <w:t xml:space="preserve">Menjawab soal test oleh </w:t>
      </w:r>
      <w:r w:rsidRPr="002905CF">
        <w:rPr>
          <w:i/>
          <w:sz w:val="24"/>
          <w:szCs w:val="24"/>
        </w:rPr>
        <w:t>user</w:t>
      </w:r>
    </w:p>
    <w:p w:rsid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hasil nilai dari test pada masing-masing </w:t>
      </w:r>
      <w:r w:rsidRPr="002905CF">
        <w:rPr>
          <w:i/>
          <w:sz w:val="24"/>
          <w:szCs w:val="24"/>
        </w:rPr>
        <w:t>user</w:t>
      </w:r>
      <w:r w:rsidRPr="00D40B58">
        <w:rPr>
          <w:sz w:val="24"/>
          <w:szCs w:val="24"/>
        </w:rPr>
        <w:t>.</w:t>
      </w:r>
    </w:p>
    <w:p w:rsidR="00D40B58" w:rsidRPr="00D40B58" w:rsidRDefault="00D40B58" w:rsidP="00DC606B">
      <w:pPr>
        <w:pStyle w:val="ListParagraph"/>
        <w:numPr>
          <w:ilvl w:val="0"/>
          <w:numId w:val="6"/>
        </w:numPr>
        <w:spacing w:before="6" w:line="360" w:lineRule="auto"/>
        <w:ind w:left="990" w:right="20"/>
        <w:jc w:val="both"/>
        <w:rPr>
          <w:sz w:val="24"/>
          <w:szCs w:val="24"/>
        </w:rPr>
      </w:pPr>
      <w:r w:rsidRPr="00D40B58">
        <w:rPr>
          <w:sz w:val="24"/>
          <w:szCs w:val="24"/>
        </w:rPr>
        <w:t xml:space="preserve">Menampilkan laporan rekap nilai hasil dari test </w:t>
      </w:r>
      <w:r w:rsidR="002905CF">
        <w:rPr>
          <w:sz w:val="24"/>
          <w:szCs w:val="24"/>
        </w:rPr>
        <w:t xml:space="preserve">oleh </w:t>
      </w:r>
      <w:r w:rsidR="002905CF" w:rsidRPr="002905CF">
        <w:rPr>
          <w:i/>
          <w:sz w:val="24"/>
          <w:szCs w:val="24"/>
        </w:rPr>
        <w:t>admin</w:t>
      </w:r>
      <w:r w:rsidRPr="00D40B58">
        <w:rPr>
          <w:sz w:val="24"/>
          <w:szCs w:val="24"/>
        </w:rPr>
        <w:t>.</w:t>
      </w:r>
    </w:p>
    <w:p w:rsidR="00D40B58" w:rsidRPr="00D40B58" w:rsidRDefault="00D40B58" w:rsidP="00DC606B">
      <w:pPr>
        <w:spacing w:before="6"/>
        <w:ind w:left="630" w:right="20"/>
        <w:jc w:val="both"/>
        <w:rPr>
          <w:sz w:val="24"/>
          <w:szCs w:val="24"/>
        </w:rPr>
      </w:pPr>
    </w:p>
    <w:p w:rsidR="00E413EC" w:rsidRDefault="00AA58AE" w:rsidP="00DC606B">
      <w:pPr>
        <w:spacing w:before="7" w:line="360" w:lineRule="auto"/>
        <w:ind w:left="630" w:right="80" w:hanging="12"/>
        <w:jc w:val="both"/>
        <w:rPr>
          <w:sz w:val="24"/>
          <w:szCs w:val="24"/>
        </w:rPr>
      </w:pPr>
      <w:r>
        <w:rPr>
          <w:sz w:val="24"/>
          <w:szCs w:val="24"/>
        </w:rPr>
        <w:t xml:space="preserve">Untuk </w:t>
      </w:r>
      <w:r>
        <w:rPr>
          <w:spacing w:val="3"/>
          <w:sz w:val="24"/>
          <w:szCs w:val="24"/>
        </w:rPr>
        <w:t xml:space="preserve"> </w:t>
      </w:r>
      <w:r>
        <w:rPr>
          <w:sz w:val="24"/>
          <w:szCs w:val="24"/>
        </w:rPr>
        <w:t xml:space="preserve">masing-masing </w:t>
      </w:r>
      <w:r>
        <w:rPr>
          <w:spacing w:val="5"/>
          <w:sz w:val="24"/>
          <w:szCs w:val="24"/>
        </w:rPr>
        <w:t xml:space="preserve"> </w:t>
      </w:r>
      <w:r>
        <w:rPr>
          <w:sz w:val="24"/>
          <w:szCs w:val="24"/>
        </w:rPr>
        <w:t xml:space="preserve">fungsi  diatas </w:t>
      </w:r>
      <w:r>
        <w:rPr>
          <w:spacing w:val="7"/>
          <w:sz w:val="24"/>
          <w:szCs w:val="24"/>
        </w:rPr>
        <w:t xml:space="preserve"> </w:t>
      </w:r>
      <w:r>
        <w:rPr>
          <w:sz w:val="24"/>
          <w:szCs w:val="24"/>
        </w:rPr>
        <w:t xml:space="preserve">akan </w:t>
      </w:r>
      <w:r>
        <w:rPr>
          <w:spacing w:val="1"/>
          <w:sz w:val="24"/>
          <w:szCs w:val="24"/>
        </w:rPr>
        <w:t xml:space="preserve"> </w:t>
      </w:r>
      <w:r>
        <w:rPr>
          <w:sz w:val="24"/>
          <w:szCs w:val="24"/>
        </w:rPr>
        <w:t xml:space="preserve">dijelaskan </w:t>
      </w:r>
      <w:r>
        <w:rPr>
          <w:spacing w:val="4"/>
          <w:sz w:val="24"/>
          <w:szCs w:val="24"/>
        </w:rPr>
        <w:t xml:space="preserve"> </w:t>
      </w:r>
      <w:r>
        <w:rPr>
          <w:sz w:val="24"/>
          <w:szCs w:val="24"/>
        </w:rPr>
        <w:t xml:space="preserve">secara </w:t>
      </w:r>
      <w:r>
        <w:rPr>
          <w:spacing w:val="6"/>
          <w:sz w:val="24"/>
          <w:szCs w:val="24"/>
        </w:rPr>
        <w:t xml:space="preserve"> </w:t>
      </w:r>
      <w:r>
        <w:rPr>
          <w:sz w:val="24"/>
          <w:szCs w:val="24"/>
        </w:rPr>
        <w:t>mendetil sebagai berikut:</w:t>
      </w:r>
    </w:p>
    <w:p w:rsidR="00E413EC" w:rsidRDefault="00EF2F70" w:rsidP="00DC606B">
      <w:pPr>
        <w:spacing w:before="4" w:line="360" w:lineRule="auto"/>
        <w:ind w:left="1002" w:right="82" w:hanging="372"/>
        <w:jc w:val="both"/>
        <w:rPr>
          <w:sz w:val="24"/>
          <w:szCs w:val="24"/>
        </w:rPr>
      </w:pPr>
      <w:r>
        <w:rPr>
          <w:sz w:val="24"/>
          <w:szCs w:val="24"/>
        </w:rPr>
        <w:t xml:space="preserve">1.  </w:t>
      </w:r>
      <w:r w:rsidR="00AA58AE">
        <w:rPr>
          <w:sz w:val="24"/>
          <w:szCs w:val="24"/>
        </w:rPr>
        <w:t>Input</w:t>
      </w:r>
      <w:r w:rsidR="00AA58AE">
        <w:rPr>
          <w:spacing w:val="28"/>
          <w:sz w:val="24"/>
          <w:szCs w:val="24"/>
        </w:rPr>
        <w:t xml:space="preserve"> </w:t>
      </w:r>
      <w:r>
        <w:rPr>
          <w:sz w:val="24"/>
          <w:szCs w:val="24"/>
        </w:rPr>
        <w:t>data soal</w:t>
      </w:r>
      <w:r w:rsidR="00AA58AE">
        <w:rPr>
          <w:spacing w:val="32"/>
          <w:sz w:val="24"/>
          <w:szCs w:val="24"/>
        </w:rPr>
        <w:t xml:space="preserve"> </w:t>
      </w:r>
      <w:r w:rsidR="00AA58AE">
        <w:rPr>
          <w:sz w:val="24"/>
          <w:szCs w:val="24"/>
        </w:rPr>
        <w:t>:</w:t>
      </w:r>
      <w:r w:rsidR="00AA58AE">
        <w:rPr>
          <w:spacing w:val="31"/>
          <w:sz w:val="24"/>
          <w:szCs w:val="24"/>
        </w:rPr>
        <w:t xml:space="preserve"> </w:t>
      </w:r>
      <w:r w:rsidR="00AA58AE">
        <w:rPr>
          <w:sz w:val="24"/>
          <w:szCs w:val="24"/>
        </w:rPr>
        <w:t>sistem</w:t>
      </w:r>
      <w:r w:rsidR="00AA58AE">
        <w:rPr>
          <w:spacing w:val="32"/>
          <w:sz w:val="24"/>
          <w:szCs w:val="24"/>
        </w:rPr>
        <w:t xml:space="preserve"> </w:t>
      </w:r>
      <w:r w:rsidR="00AA58AE">
        <w:rPr>
          <w:sz w:val="24"/>
          <w:szCs w:val="24"/>
        </w:rPr>
        <w:t>menerima</w:t>
      </w:r>
      <w:r w:rsidR="00AA58AE">
        <w:rPr>
          <w:spacing w:val="29"/>
          <w:sz w:val="24"/>
          <w:szCs w:val="24"/>
        </w:rPr>
        <w:t xml:space="preserve"> </w:t>
      </w:r>
      <w:r w:rsidR="00AA58AE">
        <w:rPr>
          <w:sz w:val="24"/>
          <w:szCs w:val="24"/>
        </w:rPr>
        <w:t>input</w:t>
      </w:r>
      <w:r w:rsidR="00AA58AE">
        <w:rPr>
          <w:spacing w:val="30"/>
          <w:sz w:val="24"/>
          <w:szCs w:val="24"/>
        </w:rPr>
        <w:t xml:space="preserve"> </w:t>
      </w:r>
      <w:r w:rsidR="00AA58AE">
        <w:rPr>
          <w:sz w:val="24"/>
          <w:szCs w:val="24"/>
        </w:rPr>
        <w:t>data</w:t>
      </w:r>
      <w:r w:rsidR="00AA58AE">
        <w:rPr>
          <w:spacing w:val="30"/>
          <w:sz w:val="24"/>
          <w:szCs w:val="24"/>
        </w:rPr>
        <w:t xml:space="preserve"> </w:t>
      </w:r>
      <w:r>
        <w:rPr>
          <w:sz w:val="24"/>
          <w:szCs w:val="24"/>
        </w:rPr>
        <w:t>soal</w:t>
      </w:r>
      <w:r w:rsidR="00AA58AE">
        <w:rPr>
          <w:spacing w:val="28"/>
          <w:sz w:val="24"/>
          <w:szCs w:val="24"/>
        </w:rPr>
        <w:t xml:space="preserve"> </w:t>
      </w:r>
      <w:r w:rsidR="00AA58AE">
        <w:rPr>
          <w:sz w:val="24"/>
          <w:szCs w:val="24"/>
        </w:rPr>
        <w:t xml:space="preserve">dari </w:t>
      </w:r>
      <w:r w:rsidR="00AA58AE" w:rsidRPr="002905CF">
        <w:rPr>
          <w:i/>
          <w:sz w:val="24"/>
          <w:szCs w:val="24"/>
        </w:rPr>
        <w:t>admin</w:t>
      </w:r>
      <w:r w:rsidR="00AA58AE">
        <w:rPr>
          <w:sz w:val="24"/>
          <w:szCs w:val="24"/>
        </w:rPr>
        <w:t xml:space="preserve">, </w:t>
      </w:r>
      <w:r w:rsidR="00D40B58">
        <w:rPr>
          <w:sz w:val="24"/>
          <w:szCs w:val="24"/>
        </w:rPr>
        <w:t xml:space="preserve">dan dapat </w:t>
      </w:r>
      <w:r>
        <w:rPr>
          <w:sz w:val="24"/>
          <w:szCs w:val="24"/>
        </w:rPr>
        <w:t>menyisipkan file dalam bentuk</w:t>
      </w:r>
      <w:r w:rsidR="00AA58AE">
        <w:rPr>
          <w:sz w:val="24"/>
          <w:szCs w:val="24"/>
        </w:rPr>
        <w:t xml:space="preserve"> gambar </w:t>
      </w:r>
      <w:r>
        <w:rPr>
          <w:sz w:val="24"/>
          <w:szCs w:val="24"/>
        </w:rPr>
        <w:t>jika dibutuhkan</w:t>
      </w:r>
      <w:r w:rsidR="00AA58AE">
        <w:rPr>
          <w:sz w:val="24"/>
          <w:szCs w:val="24"/>
        </w:rPr>
        <w:t>.</w:t>
      </w:r>
    </w:p>
    <w:p w:rsidR="00E413EC" w:rsidRDefault="002905CF" w:rsidP="00DC606B">
      <w:pPr>
        <w:spacing w:before="3" w:line="360" w:lineRule="auto"/>
        <w:ind w:left="912" w:right="78" w:hanging="282"/>
        <w:jc w:val="both"/>
        <w:rPr>
          <w:sz w:val="24"/>
          <w:szCs w:val="24"/>
        </w:rPr>
      </w:pPr>
      <w:r>
        <w:rPr>
          <w:sz w:val="24"/>
          <w:szCs w:val="24"/>
        </w:rPr>
        <w:lastRenderedPageBreak/>
        <w:t xml:space="preserve">2. </w:t>
      </w:r>
      <w:r w:rsidR="00EF2F70">
        <w:rPr>
          <w:sz w:val="24"/>
          <w:szCs w:val="24"/>
        </w:rPr>
        <w:t>Pembuatan jadwal test dan soal yang dipilih</w:t>
      </w:r>
      <w:r w:rsidR="00AA58AE">
        <w:rPr>
          <w:sz w:val="24"/>
          <w:szCs w:val="24"/>
        </w:rPr>
        <w:t xml:space="preserve"> </w:t>
      </w:r>
      <w:r w:rsidR="00AA58AE">
        <w:rPr>
          <w:spacing w:val="5"/>
          <w:sz w:val="24"/>
          <w:szCs w:val="24"/>
        </w:rPr>
        <w:t xml:space="preserve"> </w:t>
      </w:r>
      <w:r w:rsidR="00AA58AE">
        <w:rPr>
          <w:sz w:val="24"/>
          <w:szCs w:val="24"/>
        </w:rPr>
        <w:t xml:space="preserve">dari </w:t>
      </w:r>
      <w:r w:rsidR="00AA58AE">
        <w:rPr>
          <w:spacing w:val="11"/>
          <w:sz w:val="24"/>
          <w:szCs w:val="24"/>
        </w:rPr>
        <w:t xml:space="preserve"> </w:t>
      </w:r>
      <w:r w:rsidR="00EF2F70" w:rsidRPr="002905CF">
        <w:rPr>
          <w:i/>
          <w:sz w:val="24"/>
          <w:szCs w:val="24"/>
        </w:rPr>
        <w:t>admin</w:t>
      </w:r>
      <w:r w:rsidR="00AA58AE">
        <w:rPr>
          <w:sz w:val="24"/>
          <w:szCs w:val="24"/>
        </w:rPr>
        <w:t xml:space="preserve"> </w:t>
      </w:r>
      <w:r w:rsidR="00AA58AE">
        <w:rPr>
          <w:spacing w:val="6"/>
          <w:sz w:val="24"/>
          <w:szCs w:val="24"/>
        </w:rPr>
        <w:t xml:space="preserve"> </w:t>
      </w:r>
      <w:r w:rsidR="00AA58AE">
        <w:rPr>
          <w:sz w:val="24"/>
          <w:szCs w:val="24"/>
        </w:rPr>
        <w:t xml:space="preserve">: </w:t>
      </w:r>
      <w:r w:rsidR="00AA58AE">
        <w:rPr>
          <w:spacing w:val="8"/>
          <w:sz w:val="24"/>
          <w:szCs w:val="24"/>
        </w:rPr>
        <w:t xml:space="preserve"> </w:t>
      </w:r>
      <w:r w:rsidR="00AA58AE">
        <w:rPr>
          <w:sz w:val="24"/>
          <w:szCs w:val="24"/>
        </w:rPr>
        <w:t>sistem</w:t>
      </w:r>
      <w:r w:rsidR="00D40B58">
        <w:rPr>
          <w:sz w:val="24"/>
          <w:szCs w:val="24"/>
        </w:rPr>
        <w:t xml:space="preserve">  </w:t>
      </w:r>
      <w:r w:rsidR="00EF2F70">
        <w:rPr>
          <w:sz w:val="24"/>
          <w:szCs w:val="24"/>
        </w:rPr>
        <w:t>menyimpan waktu dimulainya test dan soal-soal yang dipilih admin untuk dikerjakan oleh user</w:t>
      </w:r>
      <w:r w:rsidR="00AA58AE">
        <w:rPr>
          <w:sz w:val="24"/>
          <w:szCs w:val="24"/>
        </w:rPr>
        <w:t>.</w:t>
      </w:r>
    </w:p>
    <w:p w:rsidR="002905CF" w:rsidRDefault="002905CF" w:rsidP="00DC606B">
      <w:pPr>
        <w:spacing w:before="3" w:line="360" w:lineRule="auto"/>
        <w:ind w:left="912" w:right="78" w:hanging="282"/>
        <w:jc w:val="both"/>
        <w:rPr>
          <w:sz w:val="24"/>
          <w:szCs w:val="24"/>
        </w:rPr>
      </w:pPr>
      <w:r>
        <w:rPr>
          <w:sz w:val="24"/>
          <w:szCs w:val="24"/>
        </w:rPr>
        <w:t xml:space="preserve">3. Menjawab soal test oleh </w:t>
      </w:r>
      <w:r w:rsidRPr="002905CF">
        <w:rPr>
          <w:i/>
          <w:sz w:val="24"/>
          <w:szCs w:val="24"/>
        </w:rPr>
        <w:t>user</w:t>
      </w:r>
      <w:r>
        <w:rPr>
          <w:sz w:val="24"/>
          <w:szCs w:val="24"/>
        </w:rPr>
        <w:t xml:space="preserve"> : user menjawab soal yang ditampilkan secara acak oleh sistem.</w:t>
      </w:r>
    </w:p>
    <w:p w:rsidR="00E413EC" w:rsidRDefault="002905CF" w:rsidP="00DC606B">
      <w:pPr>
        <w:spacing w:before="3" w:line="360" w:lineRule="auto"/>
        <w:ind w:left="912" w:right="78" w:hanging="282"/>
        <w:jc w:val="both"/>
        <w:rPr>
          <w:sz w:val="24"/>
          <w:szCs w:val="24"/>
        </w:rPr>
      </w:pPr>
      <w:r>
        <w:rPr>
          <w:sz w:val="24"/>
          <w:szCs w:val="24"/>
        </w:rPr>
        <w:t>4</w:t>
      </w:r>
      <w:r w:rsidR="00AA58AE">
        <w:rPr>
          <w:sz w:val="24"/>
          <w:szCs w:val="24"/>
        </w:rPr>
        <w:t>.</w:t>
      </w:r>
      <w:r w:rsidR="00EF2F70" w:rsidRPr="00EF2F70">
        <w:rPr>
          <w:sz w:val="24"/>
          <w:szCs w:val="24"/>
        </w:rPr>
        <w:t xml:space="preserve"> </w:t>
      </w:r>
      <w:r w:rsidR="00EF2F70">
        <w:rPr>
          <w:sz w:val="24"/>
          <w:szCs w:val="24"/>
        </w:rPr>
        <w:t>Menampilkan hasil nilai dari test pada ma</w:t>
      </w:r>
      <w:r w:rsidR="00D40B58">
        <w:rPr>
          <w:sz w:val="24"/>
          <w:szCs w:val="24"/>
        </w:rPr>
        <w:t xml:space="preserve">sing-masing </w:t>
      </w:r>
      <w:r w:rsidR="00D40B58" w:rsidRPr="002905CF">
        <w:rPr>
          <w:i/>
          <w:sz w:val="24"/>
          <w:szCs w:val="24"/>
        </w:rPr>
        <w:t>user</w:t>
      </w:r>
      <w:r w:rsidR="00D40B58">
        <w:rPr>
          <w:sz w:val="24"/>
          <w:szCs w:val="24"/>
        </w:rPr>
        <w:t xml:space="preserve"> : setelah user </w:t>
      </w:r>
      <w:r w:rsidR="00EF2F70">
        <w:rPr>
          <w:sz w:val="24"/>
          <w:szCs w:val="24"/>
        </w:rPr>
        <w:t>menjawab semua soal maka sistem akan menampilkan nilai yang diperoleh dari perhitungan jumlah jawaban benar dibagi jumlah soal dan dikalikan 100</w:t>
      </w:r>
      <w:r w:rsidR="00AA58AE">
        <w:rPr>
          <w:sz w:val="24"/>
          <w:szCs w:val="24"/>
        </w:rPr>
        <w:t>.</w:t>
      </w:r>
    </w:p>
    <w:p w:rsidR="00E413EC" w:rsidRDefault="002905CF" w:rsidP="00DC606B">
      <w:pPr>
        <w:spacing w:before="6" w:line="359" w:lineRule="auto"/>
        <w:ind w:left="1002" w:right="76" w:hanging="372"/>
        <w:jc w:val="both"/>
        <w:rPr>
          <w:sz w:val="24"/>
          <w:szCs w:val="24"/>
        </w:rPr>
      </w:pPr>
      <w:r>
        <w:rPr>
          <w:sz w:val="24"/>
          <w:szCs w:val="24"/>
        </w:rPr>
        <w:t>5</w:t>
      </w:r>
      <w:r w:rsidR="00D40B58">
        <w:rPr>
          <w:sz w:val="24"/>
          <w:szCs w:val="24"/>
        </w:rPr>
        <w:t xml:space="preserve">. </w:t>
      </w:r>
      <w:r w:rsidR="00675508">
        <w:rPr>
          <w:sz w:val="24"/>
          <w:szCs w:val="24"/>
        </w:rPr>
        <w:t>Menampilkan laporan rekap nilai hasil dari test semua user</w:t>
      </w:r>
      <w:r w:rsidR="00AA58AE">
        <w:rPr>
          <w:spacing w:val="1"/>
          <w:sz w:val="24"/>
          <w:szCs w:val="24"/>
        </w:rPr>
        <w:t xml:space="preserve"> </w:t>
      </w:r>
      <w:r w:rsidR="00AA58AE">
        <w:rPr>
          <w:sz w:val="24"/>
          <w:szCs w:val="24"/>
        </w:rPr>
        <w:t>:</w:t>
      </w:r>
      <w:r w:rsidR="00AA58AE">
        <w:rPr>
          <w:spacing w:val="2"/>
          <w:sz w:val="24"/>
          <w:szCs w:val="24"/>
        </w:rPr>
        <w:t xml:space="preserve"> </w:t>
      </w:r>
      <w:r w:rsidR="00675508">
        <w:rPr>
          <w:sz w:val="24"/>
          <w:szCs w:val="24"/>
        </w:rPr>
        <w:t xml:space="preserve">sistem menampilkan hasil rekap test semua </w:t>
      </w:r>
      <w:r w:rsidR="00D40B58">
        <w:rPr>
          <w:sz w:val="24"/>
          <w:szCs w:val="24"/>
        </w:rPr>
        <w:t xml:space="preserve">user dengan menampilkan jawaban </w:t>
      </w:r>
      <w:r w:rsidR="00675508">
        <w:rPr>
          <w:sz w:val="24"/>
          <w:szCs w:val="24"/>
        </w:rPr>
        <w:t>user di urutkan berdasarkan urutan soal dan kunci jawaban serta menampilkan nilai akhir dan diurutkan berdasarkan perinkingan</w:t>
      </w:r>
      <w:r w:rsidR="004A4364">
        <w:rPr>
          <w:sz w:val="24"/>
          <w:szCs w:val="24"/>
        </w:rPr>
        <w:t xml:space="preserve"> serta dapat di simpan dalam bentuk file excel</w:t>
      </w:r>
      <w:r w:rsidR="00AA58AE">
        <w:rPr>
          <w:sz w:val="24"/>
          <w:szCs w:val="24"/>
        </w:rPr>
        <w:t>.</w:t>
      </w:r>
    </w:p>
    <w:p w:rsidR="00B3784D" w:rsidRDefault="00B3784D" w:rsidP="001769B8">
      <w:pPr>
        <w:spacing w:before="6" w:line="359" w:lineRule="auto"/>
        <w:ind w:left="630" w:right="76"/>
        <w:jc w:val="both"/>
        <w:rPr>
          <w:sz w:val="24"/>
          <w:szCs w:val="24"/>
        </w:rPr>
      </w:pPr>
    </w:p>
    <w:p w:rsidR="001769B8" w:rsidRPr="001769B8" w:rsidRDefault="001769B8" w:rsidP="00DC606B">
      <w:pPr>
        <w:spacing w:before="6" w:line="359" w:lineRule="auto"/>
        <w:ind w:left="270" w:right="76"/>
        <w:jc w:val="both"/>
        <w:rPr>
          <w:b/>
          <w:sz w:val="24"/>
          <w:szCs w:val="24"/>
        </w:rPr>
      </w:pPr>
      <w:r w:rsidRPr="001769B8">
        <w:rPr>
          <w:b/>
          <w:sz w:val="24"/>
          <w:szCs w:val="24"/>
        </w:rPr>
        <w:t>3.1.1 Use Case Diagram</w:t>
      </w:r>
    </w:p>
    <w:p w:rsidR="00740043" w:rsidRDefault="000871BE" w:rsidP="004A4364">
      <w:pPr>
        <w:spacing w:before="7" w:line="359" w:lineRule="auto"/>
        <w:ind w:left="630" w:right="76"/>
        <w:jc w:val="both"/>
        <w:rPr>
          <w:sz w:val="24"/>
          <w:szCs w:val="24"/>
        </w:rPr>
      </w:pPr>
      <w:r>
        <w:rPr>
          <w:noProof/>
          <w:sz w:val="24"/>
          <w:szCs w:val="24"/>
        </w:rPr>
        <w:drawing>
          <wp:inline distT="0" distB="0" distL="0" distR="0">
            <wp:extent cx="5486400" cy="4354195"/>
            <wp:effectExtent l="19050" t="0" r="0" b="0"/>
            <wp:docPr id="11" name="Picture 10" descr="testonlin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online1.jpeg"/>
                    <pic:cNvPicPr/>
                  </pic:nvPicPr>
                  <pic:blipFill>
                    <a:blip r:embed="rId9"/>
                    <a:stretch>
                      <a:fillRect/>
                    </a:stretch>
                  </pic:blipFill>
                  <pic:spPr>
                    <a:xfrm>
                      <a:off x="0" y="0"/>
                      <a:ext cx="5486400" cy="4354195"/>
                    </a:xfrm>
                    <a:prstGeom prst="rect">
                      <a:avLst/>
                    </a:prstGeom>
                  </pic:spPr>
                </pic:pic>
              </a:graphicData>
            </a:graphic>
          </wp:inline>
        </w:drawing>
      </w:r>
    </w:p>
    <w:p w:rsidR="000871BE" w:rsidRDefault="000871BE" w:rsidP="004A4364">
      <w:pPr>
        <w:spacing w:before="7" w:line="359" w:lineRule="auto"/>
        <w:ind w:left="630" w:right="76"/>
        <w:jc w:val="both"/>
        <w:rPr>
          <w:sz w:val="24"/>
          <w:szCs w:val="24"/>
        </w:rPr>
      </w:pPr>
    </w:p>
    <w:p w:rsidR="000871BE" w:rsidRPr="004A4364" w:rsidRDefault="000871BE" w:rsidP="004A4364">
      <w:pPr>
        <w:spacing w:before="7" w:line="359" w:lineRule="auto"/>
        <w:ind w:left="630" w:right="76"/>
        <w:jc w:val="both"/>
        <w:rPr>
          <w:sz w:val="24"/>
          <w:szCs w:val="24"/>
        </w:rPr>
      </w:pPr>
    </w:p>
    <w:p w:rsidR="00740043" w:rsidRDefault="00740043" w:rsidP="00740043">
      <w:pPr>
        <w:spacing w:before="7" w:line="359" w:lineRule="auto"/>
        <w:ind w:left="270" w:right="76"/>
        <w:jc w:val="both"/>
        <w:rPr>
          <w:b/>
          <w:sz w:val="24"/>
          <w:szCs w:val="24"/>
        </w:rPr>
      </w:pPr>
      <w:r w:rsidRPr="00740043">
        <w:rPr>
          <w:b/>
          <w:sz w:val="24"/>
          <w:szCs w:val="24"/>
        </w:rPr>
        <w:lastRenderedPageBreak/>
        <w:t>3.1.2</w:t>
      </w:r>
      <w:r>
        <w:rPr>
          <w:b/>
          <w:sz w:val="24"/>
          <w:szCs w:val="24"/>
        </w:rPr>
        <w:t xml:space="preserve"> Activity Diagram</w:t>
      </w:r>
    </w:p>
    <w:p w:rsidR="00740043" w:rsidRDefault="00740043" w:rsidP="00740043">
      <w:pPr>
        <w:spacing w:before="7" w:line="359" w:lineRule="auto"/>
        <w:ind w:left="270" w:right="76"/>
        <w:jc w:val="both"/>
        <w:rPr>
          <w:sz w:val="24"/>
          <w:szCs w:val="24"/>
        </w:rPr>
      </w:pPr>
      <w:r>
        <w:rPr>
          <w:b/>
          <w:sz w:val="24"/>
          <w:szCs w:val="24"/>
        </w:rPr>
        <w:tab/>
      </w:r>
      <w:r w:rsidRPr="00740043">
        <w:rPr>
          <w:sz w:val="24"/>
          <w:szCs w:val="24"/>
        </w:rPr>
        <w:t>A. Activity Login Admin</w:t>
      </w:r>
    </w:p>
    <w:p w:rsidR="001F46F4" w:rsidRDefault="001F46F4" w:rsidP="001F46F4">
      <w:pPr>
        <w:spacing w:before="7" w:line="359" w:lineRule="auto"/>
        <w:ind w:left="990" w:right="76"/>
        <w:jc w:val="both"/>
        <w:rPr>
          <w:sz w:val="24"/>
          <w:szCs w:val="24"/>
        </w:rPr>
      </w:pPr>
      <w:r>
        <w:rPr>
          <w:noProof/>
          <w:sz w:val="24"/>
          <w:szCs w:val="24"/>
        </w:rPr>
        <w:drawing>
          <wp:inline distT="0" distB="0" distL="0" distR="0">
            <wp:extent cx="4191000" cy="3894848"/>
            <wp:effectExtent l="19050" t="0" r="0" b="0"/>
            <wp:docPr id="2" name="Picture 1" descr="login dos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dosen.jpeg"/>
                    <pic:cNvPicPr/>
                  </pic:nvPicPr>
                  <pic:blipFill>
                    <a:blip r:embed="rId10"/>
                    <a:srcRect l="3571" t="3846" r="3770" b="3419"/>
                    <a:stretch>
                      <a:fillRect/>
                    </a:stretch>
                  </pic:blipFill>
                  <pic:spPr>
                    <a:xfrm>
                      <a:off x="0" y="0"/>
                      <a:ext cx="4191000" cy="3894848"/>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B. Activity Login User</w:t>
      </w:r>
    </w:p>
    <w:p w:rsidR="003705C9" w:rsidRDefault="000D046C" w:rsidP="00EE2E2E">
      <w:pPr>
        <w:spacing w:before="7" w:line="359" w:lineRule="auto"/>
        <w:ind w:left="1080" w:right="76"/>
        <w:jc w:val="both"/>
        <w:rPr>
          <w:sz w:val="24"/>
          <w:szCs w:val="24"/>
        </w:rPr>
      </w:pPr>
      <w:r>
        <w:rPr>
          <w:noProof/>
          <w:sz w:val="24"/>
          <w:szCs w:val="24"/>
        </w:rPr>
        <w:drawing>
          <wp:inline distT="0" distB="0" distL="0" distR="0">
            <wp:extent cx="4200525" cy="3869845"/>
            <wp:effectExtent l="19050" t="0" r="9525" b="0"/>
            <wp:docPr id="5" name="Picture 4" descr="loginmahasisw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hasiswa2.jpeg"/>
                    <pic:cNvPicPr/>
                  </pic:nvPicPr>
                  <pic:blipFill>
                    <a:blip r:embed="rId11"/>
                    <a:srcRect l="3175" t="3632" r="3571" b="3846"/>
                    <a:stretch>
                      <a:fillRect/>
                    </a:stretch>
                  </pic:blipFill>
                  <pic:spPr>
                    <a:xfrm>
                      <a:off x="0" y="0"/>
                      <a:ext cx="4200525" cy="3869845"/>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C. Activity Bank Soal</w:t>
      </w:r>
    </w:p>
    <w:p w:rsidR="003705C9" w:rsidRDefault="003705C9" w:rsidP="003705C9">
      <w:pPr>
        <w:spacing w:before="7" w:line="359" w:lineRule="auto"/>
        <w:ind w:left="990" w:right="76"/>
        <w:jc w:val="both"/>
        <w:rPr>
          <w:sz w:val="24"/>
          <w:szCs w:val="24"/>
        </w:rPr>
      </w:pPr>
      <w:r>
        <w:rPr>
          <w:noProof/>
          <w:sz w:val="24"/>
          <w:szCs w:val="24"/>
        </w:rPr>
        <w:drawing>
          <wp:inline distT="0" distB="0" distL="0" distR="0">
            <wp:extent cx="4096633" cy="4114800"/>
            <wp:effectExtent l="19050" t="0" r="0" b="0"/>
            <wp:docPr id="4" name="Picture 3" descr="bank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oal.jpeg"/>
                    <pic:cNvPicPr/>
                  </pic:nvPicPr>
                  <pic:blipFill>
                    <a:blip r:embed="rId12"/>
                    <a:srcRect l="3770" t="3119" r="2976" b="2569"/>
                    <a:stretch>
                      <a:fillRect/>
                    </a:stretch>
                  </pic:blipFill>
                  <pic:spPr>
                    <a:xfrm>
                      <a:off x="0" y="0"/>
                      <a:ext cx="4096633" cy="411480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D. Activity Jadwal Test</w:t>
      </w:r>
    </w:p>
    <w:p w:rsidR="00B52A6D" w:rsidRDefault="003705C9" w:rsidP="00EE2E2E">
      <w:pPr>
        <w:spacing w:before="7" w:line="359" w:lineRule="auto"/>
        <w:ind w:left="1080" w:right="76"/>
        <w:jc w:val="both"/>
        <w:rPr>
          <w:sz w:val="24"/>
          <w:szCs w:val="24"/>
        </w:rPr>
      </w:pPr>
      <w:r>
        <w:rPr>
          <w:noProof/>
          <w:sz w:val="24"/>
          <w:szCs w:val="24"/>
        </w:rPr>
        <w:drawing>
          <wp:inline distT="0" distB="0" distL="0" distR="0">
            <wp:extent cx="4036602" cy="4000500"/>
            <wp:effectExtent l="19050" t="0" r="1998" b="0"/>
            <wp:docPr id="6" name="Picture 5" descr="jadwaltes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test2.jpeg"/>
                    <pic:cNvPicPr/>
                  </pic:nvPicPr>
                  <pic:blipFill>
                    <a:blip r:embed="rId13"/>
                    <a:srcRect l="3175" t="3622" r="3373" b="3622"/>
                    <a:stretch>
                      <a:fillRect/>
                    </a:stretch>
                  </pic:blipFill>
                  <pic:spPr>
                    <a:xfrm>
                      <a:off x="0" y="0"/>
                      <a:ext cx="4038600" cy="400248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lastRenderedPageBreak/>
        <w:tab/>
        <w:t>E. Activity Test User</w:t>
      </w:r>
    </w:p>
    <w:p w:rsidR="00B52A6D" w:rsidRDefault="00146760" w:rsidP="004C194C">
      <w:pPr>
        <w:spacing w:before="7" w:line="359" w:lineRule="auto"/>
        <w:ind w:left="990" w:right="76"/>
        <w:jc w:val="both"/>
        <w:rPr>
          <w:sz w:val="24"/>
          <w:szCs w:val="24"/>
        </w:rPr>
      </w:pPr>
      <w:r>
        <w:rPr>
          <w:noProof/>
          <w:sz w:val="24"/>
          <w:szCs w:val="24"/>
        </w:rPr>
        <w:drawing>
          <wp:inline distT="0" distB="0" distL="0" distR="0">
            <wp:extent cx="4154172" cy="5029200"/>
            <wp:effectExtent l="19050" t="0" r="0" b="0"/>
            <wp:docPr id="7" name="Picture 6" descr="testmahasisw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mahasiswa.jpeg"/>
                    <pic:cNvPicPr/>
                  </pic:nvPicPr>
                  <pic:blipFill>
                    <a:blip r:embed="rId14"/>
                    <a:srcRect l="3175" t="2975" r="3571" b="2975"/>
                    <a:stretch>
                      <a:fillRect/>
                    </a:stretch>
                  </pic:blipFill>
                  <pic:spPr>
                    <a:xfrm>
                      <a:off x="0" y="0"/>
                      <a:ext cx="4154965" cy="5030160"/>
                    </a:xfrm>
                    <a:prstGeom prst="rect">
                      <a:avLst/>
                    </a:prstGeom>
                  </pic:spPr>
                </pic:pic>
              </a:graphicData>
            </a:graphic>
          </wp:inline>
        </w:drawing>
      </w:r>
    </w:p>
    <w:p w:rsidR="00740043" w:rsidRDefault="00740043" w:rsidP="00740043">
      <w:pPr>
        <w:spacing w:before="7" w:line="359" w:lineRule="auto"/>
        <w:ind w:left="270" w:right="76"/>
        <w:jc w:val="both"/>
        <w:rPr>
          <w:sz w:val="24"/>
          <w:szCs w:val="24"/>
        </w:rPr>
      </w:pPr>
      <w:r>
        <w:rPr>
          <w:sz w:val="24"/>
          <w:szCs w:val="24"/>
        </w:rPr>
        <w:tab/>
        <w:t>F. Activity Rekap Nilai</w:t>
      </w:r>
    </w:p>
    <w:p w:rsidR="004C194C" w:rsidRDefault="004C194C" w:rsidP="004C194C">
      <w:pPr>
        <w:spacing w:before="7" w:line="359" w:lineRule="auto"/>
        <w:ind w:left="990" w:right="76"/>
        <w:jc w:val="both"/>
        <w:rPr>
          <w:sz w:val="24"/>
          <w:szCs w:val="24"/>
        </w:rPr>
      </w:pPr>
      <w:r>
        <w:rPr>
          <w:noProof/>
          <w:sz w:val="24"/>
          <w:szCs w:val="24"/>
        </w:rPr>
        <w:drawing>
          <wp:inline distT="0" distB="0" distL="0" distR="0">
            <wp:extent cx="4333875" cy="2698450"/>
            <wp:effectExtent l="19050" t="0" r="9525" b="0"/>
            <wp:docPr id="8" name="Picture 7" descr="rekapnila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kapnilai.jpeg"/>
                    <pic:cNvPicPr/>
                  </pic:nvPicPr>
                  <pic:blipFill>
                    <a:blip r:embed="rId15"/>
                    <a:srcRect l="2579" t="5167" r="2778" b="4559"/>
                    <a:stretch>
                      <a:fillRect/>
                    </a:stretch>
                  </pic:blipFill>
                  <pic:spPr>
                    <a:xfrm>
                      <a:off x="0" y="0"/>
                      <a:ext cx="4333875" cy="2698450"/>
                    </a:xfrm>
                    <a:prstGeom prst="rect">
                      <a:avLst/>
                    </a:prstGeom>
                  </pic:spPr>
                </pic:pic>
              </a:graphicData>
            </a:graphic>
          </wp:inline>
        </w:drawing>
      </w:r>
    </w:p>
    <w:p w:rsidR="004C194C" w:rsidRPr="00740043" w:rsidRDefault="004C194C" w:rsidP="004C194C">
      <w:pPr>
        <w:spacing w:before="7" w:line="359" w:lineRule="auto"/>
        <w:ind w:left="990" w:right="76"/>
        <w:jc w:val="both"/>
        <w:rPr>
          <w:sz w:val="24"/>
          <w:szCs w:val="24"/>
        </w:rPr>
      </w:pPr>
    </w:p>
    <w:p w:rsidR="00E413EC" w:rsidRDefault="00E413EC">
      <w:pPr>
        <w:spacing w:line="200" w:lineRule="exact"/>
      </w:pPr>
    </w:p>
    <w:p w:rsidR="00642772" w:rsidRDefault="00642772" w:rsidP="00642772">
      <w:pPr>
        <w:spacing w:before="7" w:line="359" w:lineRule="auto"/>
        <w:ind w:left="270" w:right="76"/>
        <w:jc w:val="both"/>
        <w:rPr>
          <w:b/>
          <w:sz w:val="24"/>
          <w:szCs w:val="24"/>
        </w:rPr>
      </w:pPr>
      <w:r w:rsidRPr="00740043">
        <w:rPr>
          <w:b/>
          <w:sz w:val="24"/>
          <w:szCs w:val="24"/>
        </w:rPr>
        <w:lastRenderedPageBreak/>
        <w:t>3.1.2</w:t>
      </w:r>
      <w:r>
        <w:rPr>
          <w:b/>
          <w:sz w:val="24"/>
          <w:szCs w:val="24"/>
        </w:rPr>
        <w:t xml:space="preserve"> Sequence Diagram</w:t>
      </w:r>
    </w:p>
    <w:p w:rsidR="00E413EC" w:rsidRDefault="003636F4"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Login Admin</w:t>
      </w:r>
    </w:p>
    <w:p w:rsidR="00642772" w:rsidRDefault="00642772" w:rsidP="00642772">
      <w:pPr>
        <w:pStyle w:val="ListParagraph"/>
        <w:spacing w:before="4" w:line="360" w:lineRule="auto"/>
        <w:ind w:left="990"/>
        <w:rPr>
          <w:sz w:val="22"/>
          <w:szCs w:val="22"/>
        </w:rPr>
      </w:pPr>
      <w:r>
        <w:rPr>
          <w:noProof/>
          <w:sz w:val="22"/>
          <w:szCs w:val="22"/>
        </w:rPr>
        <w:drawing>
          <wp:inline distT="0" distB="0" distL="0" distR="0">
            <wp:extent cx="5072330" cy="3187819"/>
            <wp:effectExtent l="19050" t="0" r="0" b="0"/>
            <wp:docPr id="13" name="Picture 12"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6"/>
                    <a:stretch>
                      <a:fillRect/>
                    </a:stretch>
                  </pic:blipFill>
                  <pic:spPr>
                    <a:xfrm>
                      <a:off x="0" y="0"/>
                      <a:ext cx="5076144" cy="3190216"/>
                    </a:xfrm>
                    <a:prstGeom prst="rect">
                      <a:avLst/>
                    </a:prstGeom>
                  </pic:spPr>
                </pic:pic>
              </a:graphicData>
            </a:graphic>
          </wp:inline>
        </w:drawing>
      </w:r>
    </w:p>
    <w:p w:rsidR="00642772" w:rsidRDefault="003636F4" w:rsidP="00642772">
      <w:pPr>
        <w:pStyle w:val="ListParagraph"/>
        <w:numPr>
          <w:ilvl w:val="0"/>
          <w:numId w:val="18"/>
        </w:numPr>
        <w:spacing w:before="4" w:line="360" w:lineRule="auto"/>
        <w:rPr>
          <w:sz w:val="22"/>
          <w:szCs w:val="22"/>
        </w:rPr>
      </w:pPr>
      <w:r>
        <w:rPr>
          <w:sz w:val="22"/>
          <w:szCs w:val="22"/>
        </w:rPr>
        <w:t>Sequence</w:t>
      </w:r>
      <w:r w:rsidR="00642772">
        <w:rPr>
          <w:sz w:val="22"/>
          <w:szCs w:val="22"/>
        </w:rPr>
        <w:t xml:space="preserve"> Login User</w:t>
      </w:r>
    </w:p>
    <w:p w:rsidR="003636F4" w:rsidRDefault="003636F4" w:rsidP="003636F4">
      <w:pPr>
        <w:pStyle w:val="ListParagraph"/>
        <w:spacing w:before="4" w:line="360" w:lineRule="auto"/>
        <w:ind w:left="990"/>
        <w:rPr>
          <w:sz w:val="22"/>
          <w:szCs w:val="22"/>
        </w:rPr>
      </w:pPr>
      <w:r>
        <w:rPr>
          <w:noProof/>
          <w:sz w:val="22"/>
          <w:szCs w:val="22"/>
        </w:rPr>
        <w:drawing>
          <wp:inline distT="0" distB="0" distL="0" distR="0">
            <wp:extent cx="4904080" cy="2613601"/>
            <wp:effectExtent l="19050" t="0" r="0" b="0"/>
            <wp:docPr id="14" name="Picture 13" descr="login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r.JPG"/>
                    <pic:cNvPicPr/>
                  </pic:nvPicPr>
                  <pic:blipFill>
                    <a:blip r:embed="rId17"/>
                    <a:stretch>
                      <a:fillRect/>
                    </a:stretch>
                  </pic:blipFill>
                  <pic:spPr>
                    <a:xfrm>
                      <a:off x="0" y="0"/>
                      <a:ext cx="4902998" cy="2613024"/>
                    </a:xfrm>
                    <a:prstGeom prst="rect">
                      <a:avLst/>
                    </a:prstGeom>
                  </pic:spPr>
                </pic:pic>
              </a:graphicData>
            </a:graphic>
          </wp:inline>
        </w:drawing>
      </w: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CB624F" w:rsidRDefault="00CB624F"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8F2671" w:rsidRDefault="008F2671" w:rsidP="003636F4">
      <w:pPr>
        <w:pStyle w:val="ListParagraph"/>
        <w:spacing w:before="4" w:line="360" w:lineRule="auto"/>
        <w:ind w:left="990"/>
        <w:rPr>
          <w:sz w:val="22"/>
          <w:szCs w:val="22"/>
        </w:rPr>
      </w:pP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Bank Soal</w:t>
      </w:r>
    </w:p>
    <w:p w:rsidR="008F2671" w:rsidRDefault="00674035" w:rsidP="008F2671">
      <w:pPr>
        <w:pStyle w:val="ListParagraph"/>
        <w:spacing w:before="4" w:line="360" w:lineRule="auto"/>
        <w:ind w:left="990"/>
        <w:rPr>
          <w:sz w:val="22"/>
          <w:szCs w:val="22"/>
        </w:rPr>
      </w:pPr>
      <w:r>
        <w:rPr>
          <w:noProof/>
          <w:sz w:val="22"/>
          <w:szCs w:val="22"/>
        </w:rPr>
        <w:drawing>
          <wp:inline distT="0" distB="0" distL="0" distR="0">
            <wp:extent cx="4326179" cy="4382960"/>
            <wp:effectExtent l="19050" t="0" r="0" b="0"/>
            <wp:docPr id="1" name="Picture 0" descr="so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l.jpeg"/>
                    <pic:cNvPicPr/>
                  </pic:nvPicPr>
                  <pic:blipFill>
                    <a:blip r:embed="rId18"/>
                    <a:srcRect l="7249" t="1527" r="1065" b="9773"/>
                    <a:stretch>
                      <a:fillRect/>
                    </a:stretch>
                  </pic:blipFill>
                  <pic:spPr>
                    <a:xfrm>
                      <a:off x="0" y="0"/>
                      <a:ext cx="4328169" cy="4384976"/>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Jadwal Test</w:t>
      </w:r>
    </w:p>
    <w:p w:rsidR="00F36357" w:rsidRDefault="00F36357" w:rsidP="00F36357">
      <w:pPr>
        <w:pStyle w:val="ListParagraph"/>
        <w:spacing w:before="4" w:line="360" w:lineRule="auto"/>
        <w:ind w:left="990"/>
        <w:rPr>
          <w:sz w:val="22"/>
          <w:szCs w:val="22"/>
        </w:rPr>
      </w:pPr>
      <w:r>
        <w:rPr>
          <w:noProof/>
          <w:sz w:val="22"/>
          <w:szCs w:val="22"/>
        </w:rPr>
        <w:drawing>
          <wp:inline distT="0" distB="0" distL="0" distR="0">
            <wp:extent cx="4252627" cy="3708806"/>
            <wp:effectExtent l="19050" t="0" r="0" b="0"/>
            <wp:docPr id="3" name="Picture 2" descr="jadw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jpeg"/>
                    <pic:cNvPicPr/>
                  </pic:nvPicPr>
                  <pic:blipFill>
                    <a:blip r:embed="rId19"/>
                    <a:srcRect l="7116" t="2012" r="1481" b="5257"/>
                    <a:stretch>
                      <a:fillRect/>
                    </a:stretch>
                  </pic:blipFill>
                  <pic:spPr>
                    <a:xfrm>
                      <a:off x="0" y="0"/>
                      <a:ext cx="4255926" cy="3711683"/>
                    </a:xfrm>
                    <a:prstGeom prst="rect">
                      <a:avLst/>
                    </a:prstGeom>
                  </pic:spPr>
                </pic:pic>
              </a:graphicData>
            </a:graphic>
          </wp:inline>
        </w:drawing>
      </w:r>
    </w:p>
    <w:p w:rsidR="00642772" w:rsidRDefault="008F2671" w:rsidP="00642772">
      <w:pPr>
        <w:pStyle w:val="ListParagraph"/>
        <w:numPr>
          <w:ilvl w:val="0"/>
          <w:numId w:val="18"/>
        </w:numPr>
        <w:spacing w:before="4" w:line="360" w:lineRule="auto"/>
        <w:rPr>
          <w:sz w:val="22"/>
          <w:szCs w:val="22"/>
        </w:rPr>
      </w:pPr>
      <w:r>
        <w:rPr>
          <w:sz w:val="22"/>
          <w:szCs w:val="22"/>
        </w:rPr>
        <w:lastRenderedPageBreak/>
        <w:t xml:space="preserve">Sequence </w:t>
      </w:r>
      <w:r w:rsidR="00642772">
        <w:rPr>
          <w:sz w:val="22"/>
          <w:szCs w:val="22"/>
        </w:rPr>
        <w:t>Test User</w:t>
      </w:r>
    </w:p>
    <w:p w:rsidR="00642772" w:rsidRPr="00642772" w:rsidRDefault="008F2671" w:rsidP="00642772">
      <w:pPr>
        <w:pStyle w:val="ListParagraph"/>
        <w:numPr>
          <w:ilvl w:val="0"/>
          <w:numId w:val="18"/>
        </w:numPr>
        <w:spacing w:before="4" w:line="360" w:lineRule="auto"/>
        <w:rPr>
          <w:sz w:val="22"/>
          <w:szCs w:val="22"/>
        </w:rPr>
      </w:pPr>
      <w:r>
        <w:rPr>
          <w:sz w:val="22"/>
          <w:szCs w:val="22"/>
        </w:rPr>
        <w:t xml:space="preserve">Sequence </w:t>
      </w:r>
      <w:r w:rsidR="00642772">
        <w:rPr>
          <w:sz w:val="22"/>
          <w:szCs w:val="22"/>
        </w:rPr>
        <w:t>Rekap Nilai</w:t>
      </w:r>
    </w:p>
    <w:p w:rsidR="00642772" w:rsidRDefault="00642772" w:rsidP="00DC606B">
      <w:pPr>
        <w:ind w:left="270"/>
        <w:rPr>
          <w:b/>
          <w:sz w:val="24"/>
          <w:szCs w:val="24"/>
        </w:rPr>
      </w:pPr>
    </w:p>
    <w:p w:rsidR="00E413EC" w:rsidRDefault="00794D0F" w:rsidP="00DC606B">
      <w:pPr>
        <w:ind w:left="270"/>
        <w:rPr>
          <w:sz w:val="24"/>
          <w:szCs w:val="24"/>
        </w:rPr>
      </w:pPr>
      <w:r>
        <w:rPr>
          <w:b/>
          <w:sz w:val="24"/>
          <w:szCs w:val="24"/>
        </w:rPr>
        <w:t xml:space="preserve">3.2 </w:t>
      </w:r>
      <w:r w:rsidR="00AA58AE">
        <w:rPr>
          <w:b/>
          <w:sz w:val="24"/>
          <w:szCs w:val="24"/>
        </w:rPr>
        <w:t>Kebutuhan Non Fungsional</w:t>
      </w:r>
    </w:p>
    <w:p w:rsidR="00E413EC" w:rsidRDefault="00E413EC">
      <w:pPr>
        <w:spacing w:before="4" w:line="120" w:lineRule="exact"/>
        <w:rPr>
          <w:sz w:val="13"/>
          <w:szCs w:val="13"/>
        </w:rPr>
      </w:pPr>
    </w:p>
    <w:p w:rsidR="00E413EC" w:rsidRDefault="00AA58AE" w:rsidP="00DC606B">
      <w:pPr>
        <w:spacing w:line="359" w:lineRule="auto"/>
        <w:ind w:left="630" w:right="80"/>
        <w:rPr>
          <w:sz w:val="24"/>
          <w:szCs w:val="24"/>
        </w:rPr>
      </w:pPr>
      <w:r>
        <w:rPr>
          <w:sz w:val="24"/>
          <w:szCs w:val="24"/>
        </w:rPr>
        <w:t xml:space="preserve">Dalam </w:t>
      </w:r>
      <w:r>
        <w:rPr>
          <w:spacing w:val="35"/>
          <w:sz w:val="24"/>
          <w:szCs w:val="24"/>
        </w:rPr>
        <w:t xml:space="preserve"> </w:t>
      </w:r>
      <w:r>
        <w:rPr>
          <w:sz w:val="24"/>
          <w:szCs w:val="24"/>
        </w:rPr>
        <w:t xml:space="preserve">sistem </w:t>
      </w:r>
      <w:r>
        <w:rPr>
          <w:spacing w:val="37"/>
          <w:sz w:val="24"/>
          <w:szCs w:val="24"/>
        </w:rPr>
        <w:t xml:space="preserve"> </w:t>
      </w:r>
      <w:r w:rsidR="00675508">
        <w:rPr>
          <w:sz w:val="24"/>
          <w:szCs w:val="24"/>
        </w:rPr>
        <w:t>test online</w:t>
      </w:r>
      <w:r>
        <w:rPr>
          <w:sz w:val="24"/>
          <w:szCs w:val="24"/>
        </w:rPr>
        <w:t xml:space="preserve"> </w:t>
      </w:r>
      <w:r>
        <w:rPr>
          <w:spacing w:val="40"/>
          <w:sz w:val="24"/>
          <w:szCs w:val="24"/>
        </w:rPr>
        <w:t xml:space="preserve"> </w:t>
      </w:r>
      <w:r>
        <w:rPr>
          <w:sz w:val="24"/>
          <w:szCs w:val="24"/>
        </w:rPr>
        <w:t xml:space="preserve">ini, </w:t>
      </w:r>
      <w:r>
        <w:rPr>
          <w:spacing w:val="37"/>
          <w:sz w:val="24"/>
          <w:szCs w:val="24"/>
        </w:rPr>
        <w:t xml:space="preserve"> </w:t>
      </w:r>
      <w:r>
        <w:rPr>
          <w:sz w:val="24"/>
          <w:szCs w:val="24"/>
        </w:rPr>
        <w:t xml:space="preserve">kebutuhan </w:t>
      </w:r>
      <w:r>
        <w:rPr>
          <w:spacing w:val="39"/>
          <w:sz w:val="24"/>
          <w:szCs w:val="24"/>
        </w:rPr>
        <w:t xml:space="preserve"> </w:t>
      </w:r>
      <w:r>
        <w:rPr>
          <w:sz w:val="24"/>
          <w:szCs w:val="24"/>
        </w:rPr>
        <w:t xml:space="preserve">yang </w:t>
      </w:r>
      <w:r>
        <w:rPr>
          <w:spacing w:val="35"/>
          <w:sz w:val="24"/>
          <w:szCs w:val="24"/>
        </w:rPr>
        <w:t xml:space="preserve"> </w:t>
      </w:r>
      <w:r>
        <w:rPr>
          <w:sz w:val="24"/>
          <w:szCs w:val="24"/>
        </w:rPr>
        <w:t xml:space="preserve">mendukung </w:t>
      </w:r>
      <w:r>
        <w:rPr>
          <w:spacing w:val="36"/>
          <w:sz w:val="24"/>
          <w:szCs w:val="24"/>
        </w:rPr>
        <w:t xml:space="preserve"> </w:t>
      </w:r>
      <w:r>
        <w:rPr>
          <w:sz w:val="24"/>
          <w:szCs w:val="24"/>
        </w:rPr>
        <w:t>kelancaran fungsi-fungsi utama dapat didefinisikan pada</w:t>
      </w:r>
      <w:r>
        <w:rPr>
          <w:spacing w:val="-8"/>
          <w:sz w:val="24"/>
          <w:szCs w:val="24"/>
        </w:rPr>
        <w:t xml:space="preserve"> </w:t>
      </w:r>
      <w:r>
        <w:rPr>
          <w:spacing w:val="-17"/>
          <w:sz w:val="24"/>
          <w:szCs w:val="24"/>
        </w:rPr>
        <w:t>T</w:t>
      </w:r>
      <w:r>
        <w:rPr>
          <w:sz w:val="24"/>
          <w:szCs w:val="24"/>
        </w:rPr>
        <w:t>abel 1.</w:t>
      </w:r>
    </w:p>
    <w:p w:rsidR="0015029D" w:rsidRDefault="0015029D" w:rsidP="00794D0F">
      <w:pPr>
        <w:spacing w:line="220" w:lineRule="exact"/>
        <w:ind w:left="1170"/>
        <w:rPr>
          <w:sz w:val="22"/>
          <w:szCs w:val="22"/>
        </w:rPr>
      </w:pPr>
    </w:p>
    <w:p w:rsidR="00E413EC" w:rsidRPr="001257F2" w:rsidRDefault="00AA58AE" w:rsidP="00794D0F">
      <w:pPr>
        <w:ind w:left="1170"/>
        <w:rPr>
          <w:b/>
          <w:sz w:val="24"/>
          <w:szCs w:val="24"/>
        </w:rPr>
      </w:pPr>
      <w:r w:rsidRPr="001257F2">
        <w:rPr>
          <w:b/>
          <w:spacing w:val="-17"/>
          <w:sz w:val="24"/>
          <w:szCs w:val="24"/>
        </w:rPr>
        <w:t>T</w:t>
      </w:r>
      <w:r w:rsidRPr="001257F2">
        <w:rPr>
          <w:b/>
          <w:sz w:val="24"/>
          <w:szCs w:val="24"/>
        </w:rPr>
        <w:t xml:space="preserve">abel </w:t>
      </w:r>
      <w:r w:rsidR="001257F2" w:rsidRPr="001257F2">
        <w:rPr>
          <w:b/>
          <w:sz w:val="24"/>
          <w:szCs w:val="24"/>
        </w:rPr>
        <w:t>2</w:t>
      </w:r>
      <w:r w:rsidRPr="001257F2">
        <w:rPr>
          <w:b/>
          <w:sz w:val="24"/>
          <w:szCs w:val="24"/>
        </w:rPr>
        <w:t xml:space="preserve"> Kebutuhan Non Fungsional</w:t>
      </w:r>
    </w:p>
    <w:p w:rsidR="0015029D" w:rsidRDefault="0015029D">
      <w:pPr>
        <w:ind w:left="581"/>
        <w:rPr>
          <w:sz w:val="24"/>
          <w:szCs w:val="24"/>
        </w:rPr>
      </w:pPr>
    </w:p>
    <w:tbl>
      <w:tblPr>
        <w:tblStyle w:val="LightShading-Accent4"/>
        <w:tblW w:w="8460" w:type="dxa"/>
        <w:tblInd w:w="918" w:type="dxa"/>
        <w:tblLook w:val="04A0"/>
      </w:tblPr>
      <w:tblGrid>
        <w:gridCol w:w="2340"/>
        <w:gridCol w:w="6120"/>
      </w:tblGrid>
      <w:tr w:rsidR="0015029D" w:rsidTr="00025372">
        <w:trPr>
          <w:cnfStyle w:val="100000000000"/>
          <w:trHeight w:val="418"/>
        </w:trPr>
        <w:tc>
          <w:tcPr>
            <w:cnfStyle w:val="001000000000"/>
            <w:tcW w:w="2340" w:type="dxa"/>
          </w:tcPr>
          <w:p w:rsidR="0015029D" w:rsidRDefault="0015029D" w:rsidP="0015029D">
            <w:pPr>
              <w:rPr>
                <w:sz w:val="24"/>
                <w:szCs w:val="24"/>
              </w:rPr>
            </w:pPr>
            <w:r>
              <w:rPr>
                <w:sz w:val="24"/>
                <w:szCs w:val="24"/>
              </w:rPr>
              <w:t>Parameter</w:t>
            </w:r>
          </w:p>
        </w:tc>
        <w:tc>
          <w:tcPr>
            <w:tcW w:w="6120" w:type="dxa"/>
          </w:tcPr>
          <w:p w:rsidR="0015029D" w:rsidRDefault="0015029D" w:rsidP="0015029D">
            <w:pPr>
              <w:cnfStyle w:val="100000000000"/>
              <w:rPr>
                <w:sz w:val="24"/>
                <w:szCs w:val="24"/>
              </w:rPr>
            </w:pPr>
            <w:r>
              <w:rPr>
                <w:sz w:val="24"/>
                <w:szCs w:val="24"/>
              </w:rPr>
              <w:t>Requirement</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Availability</w:t>
            </w:r>
          </w:p>
        </w:tc>
        <w:tc>
          <w:tcPr>
            <w:tcW w:w="6120" w:type="dxa"/>
            <w:vAlign w:val="center"/>
          </w:tcPr>
          <w:p w:rsidR="0015029D" w:rsidRDefault="0015029D" w:rsidP="00794D0F">
            <w:pPr>
              <w:cnfStyle w:val="000000100000"/>
              <w:rPr>
                <w:sz w:val="24"/>
                <w:szCs w:val="24"/>
              </w:rPr>
            </w:pPr>
            <w:r w:rsidRPr="0015029D">
              <w:rPr>
                <w:sz w:val="24"/>
                <w:szCs w:val="24"/>
              </w:rPr>
              <w:t>24 jam nonstop, kecuali ada maintenance / perbaikan sistem.</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p>
          <w:p w:rsidR="0015029D" w:rsidRPr="0015029D" w:rsidRDefault="0015029D" w:rsidP="00794D0F">
            <w:pPr>
              <w:rPr>
                <w:b w:val="0"/>
                <w:i/>
                <w:sz w:val="24"/>
                <w:szCs w:val="24"/>
              </w:rPr>
            </w:pPr>
            <w:r w:rsidRPr="0015029D">
              <w:rPr>
                <w:b w:val="0"/>
                <w:i/>
                <w:sz w:val="24"/>
                <w:szCs w:val="24"/>
              </w:rPr>
              <w:t>Reliability</w:t>
            </w:r>
          </w:p>
        </w:tc>
        <w:tc>
          <w:tcPr>
            <w:tcW w:w="6120" w:type="dxa"/>
            <w:vAlign w:val="center"/>
          </w:tcPr>
          <w:p w:rsidR="0015029D" w:rsidRDefault="0015029D" w:rsidP="00794D0F">
            <w:pPr>
              <w:cnfStyle w:val="000000000000"/>
              <w:rPr>
                <w:sz w:val="24"/>
                <w:szCs w:val="24"/>
              </w:rPr>
            </w:pPr>
            <w:r w:rsidRPr="0015029D">
              <w:rPr>
                <w:sz w:val="24"/>
                <w:szCs w:val="24"/>
              </w:rPr>
              <w:t>Kegagalan yang ditolerir sekitar 5%.</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Ergonomy</w:t>
            </w:r>
          </w:p>
        </w:tc>
        <w:tc>
          <w:tcPr>
            <w:tcW w:w="6120" w:type="dxa"/>
            <w:vAlign w:val="center"/>
          </w:tcPr>
          <w:p w:rsidR="0015029D" w:rsidRDefault="0015029D" w:rsidP="00794D0F">
            <w:pPr>
              <w:cnfStyle w:val="000000100000"/>
              <w:rPr>
                <w:sz w:val="24"/>
                <w:szCs w:val="24"/>
              </w:rPr>
            </w:pPr>
            <w:r w:rsidRPr="0015029D">
              <w:rPr>
                <w:sz w:val="24"/>
                <w:szCs w:val="24"/>
              </w:rPr>
              <w:t>Sistem test online ini harus user friendly dengan tampilan  responsive</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Portability</w:t>
            </w:r>
          </w:p>
        </w:tc>
        <w:tc>
          <w:tcPr>
            <w:tcW w:w="6120" w:type="dxa"/>
            <w:vAlign w:val="center"/>
          </w:tcPr>
          <w:p w:rsidR="0015029D" w:rsidRDefault="0015029D" w:rsidP="006C311D">
            <w:pPr>
              <w:cnfStyle w:val="000000000000"/>
              <w:rPr>
                <w:sz w:val="24"/>
                <w:szCs w:val="24"/>
              </w:rPr>
            </w:pPr>
            <w:r w:rsidRPr="0015029D">
              <w:rPr>
                <w:sz w:val="24"/>
                <w:szCs w:val="24"/>
              </w:rPr>
              <w:t xml:space="preserve">Sistem ini berjalan pada platform atau sistem operasi apa saja yang </w:t>
            </w:r>
            <w:r w:rsidR="006C311D">
              <w:rPr>
                <w:sz w:val="24"/>
                <w:szCs w:val="24"/>
              </w:rPr>
              <w:t>memiliki browser untuk akses aplikasi</w:t>
            </w:r>
          </w:p>
        </w:tc>
      </w:tr>
      <w:tr w:rsidR="0015029D" w:rsidTr="00025372">
        <w:trPr>
          <w:cnfStyle w:val="000000100000"/>
          <w:trHeight w:val="418"/>
        </w:trPr>
        <w:tc>
          <w:tcPr>
            <w:cnfStyle w:val="001000000000"/>
            <w:tcW w:w="2340" w:type="dxa"/>
            <w:vAlign w:val="center"/>
          </w:tcPr>
          <w:p w:rsidR="0015029D" w:rsidRPr="0015029D" w:rsidRDefault="00794D0F" w:rsidP="00794D0F">
            <w:pPr>
              <w:rPr>
                <w:b w:val="0"/>
                <w:i/>
                <w:sz w:val="24"/>
                <w:szCs w:val="24"/>
              </w:rPr>
            </w:pPr>
            <w:r w:rsidRPr="0015029D">
              <w:rPr>
                <w:b w:val="0"/>
                <w:i/>
                <w:sz w:val="24"/>
                <w:szCs w:val="24"/>
              </w:rPr>
              <w:t>Memory</w:t>
            </w:r>
          </w:p>
        </w:tc>
        <w:tc>
          <w:tcPr>
            <w:tcW w:w="6120" w:type="dxa"/>
            <w:vAlign w:val="center"/>
          </w:tcPr>
          <w:p w:rsidR="0015029D" w:rsidRDefault="0015029D" w:rsidP="00794D0F">
            <w:pPr>
              <w:cnfStyle w:val="000000100000"/>
              <w:rPr>
                <w:sz w:val="24"/>
                <w:szCs w:val="24"/>
              </w:rPr>
            </w:pPr>
            <w:r w:rsidRPr="0015029D">
              <w:rPr>
                <w:sz w:val="24"/>
                <w:szCs w:val="24"/>
              </w:rPr>
              <w:t>Minimum memory 128 MB</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Response Time</w:t>
            </w:r>
          </w:p>
        </w:tc>
        <w:tc>
          <w:tcPr>
            <w:tcW w:w="6120" w:type="dxa"/>
            <w:vAlign w:val="center"/>
          </w:tcPr>
          <w:p w:rsidR="0015029D" w:rsidRDefault="0015029D" w:rsidP="00794D0F">
            <w:pPr>
              <w:cnfStyle w:val="000000000000"/>
              <w:rPr>
                <w:sz w:val="24"/>
                <w:szCs w:val="24"/>
              </w:rPr>
            </w:pPr>
            <w:r w:rsidRPr="0015029D">
              <w:rPr>
                <w:sz w:val="24"/>
                <w:szCs w:val="24"/>
              </w:rPr>
              <w:t>Tidak lebih dari 15 detik</w:t>
            </w:r>
          </w:p>
        </w:tc>
      </w:tr>
      <w:tr w:rsidR="0015029D" w:rsidTr="00025372">
        <w:trPr>
          <w:cnfStyle w:val="000000100000"/>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Security</w:t>
            </w:r>
          </w:p>
        </w:tc>
        <w:tc>
          <w:tcPr>
            <w:tcW w:w="6120" w:type="dxa"/>
            <w:vAlign w:val="center"/>
          </w:tcPr>
          <w:p w:rsidR="0015029D" w:rsidRDefault="0015029D" w:rsidP="006C311D">
            <w:pPr>
              <w:cnfStyle w:val="000000100000"/>
              <w:rPr>
                <w:sz w:val="24"/>
                <w:szCs w:val="24"/>
              </w:rPr>
            </w:pPr>
            <w:r w:rsidRPr="0015029D">
              <w:rPr>
                <w:sz w:val="24"/>
                <w:szCs w:val="24"/>
              </w:rPr>
              <w:t xml:space="preserve">Login  </w:t>
            </w:r>
            <w:r w:rsidR="006C311D">
              <w:rPr>
                <w:sz w:val="24"/>
                <w:szCs w:val="24"/>
              </w:rPr>
              <w:t>users</w:t>
            </w:r>
            <w:r w:rsidRPr="0015029D">
              <w:rPr>
                <w:sz w:val="24"/>
                <w:szCs w:val="24"/>
              </w:rPr>
              <w:t xml:space="preserve">  dan  validasi  data  sangat  penting</w:t>
            </w:r>
          </w:p>
        </w:tc>
      </w:tr>
      <w:tr w:rsidR="0015029D" w:rsidTr="00025372">
        <w:trPr>
          <w:trHeight w:val="418"/>
        </w:trPr>
        <w:tc>
          <w:tcPr>
            <w:cnfStyle w:val="001000000000"/>
            <w:tcW w:w="2340" w:type="dxa"/>
            <w:vAlign w:val="center"/>
          </w:tcPr>
          <w:p w:rsidR="0015029D" w:rsidRPr="0015029D" w:rsidRDefault="0015029D" w:rsidP="00794D0F">
            <w:pPr>
              <w:rPr>
                <w:b w:val="0"/>
                <w:i/>
                <w:sz w:val="24"/>
                <w:szCs w:val="24"/>
              </w:rPr>
            </w:pPr>
            <w:r w:rsidRPr="0015029D">
              <w:rPr>
                <w:b w:val="0"/>
                <w:i/>
                <w:sz w:val="24"/>
                <w:szCs w:val="24"/>
              </w:rPr>
              <w:t>Bahasa</w:t>
            </w:r>
          </w:p>
        </w:tc>
        <w:tc>
          <w:tcPr>
            <w:tcW w:w="6120" w:type="dxa"/>
            <w:vAlign w:val="center"/>
          </w:tcPr>
          <w:p w:rsidR="0015029D" w:rsidRDefault="00A31517" w:rsidP="00794D0F">
            <w:pPr>
              <w:cnfStyle w:val="000000000000"/>
              <w:rPr>
                <w:sz w:val="24"/>
                <w:szCs w:val="24"/>
              </w:rPr>
            </w:pPr>
            <w:r>
              <w:rPr>
                <w:sz w:val="24"/>
                <w:szCs w:val="24"/>
              </w:rPr>
              <w:t>Menu dan tampilan bisa m</w:t>
            </w:r>
            <w:r w:rsidR="0015029D" w:rsidRPr="0015029D">
              <w:rPr>
                <w:sz w:val="24"/>
                <w:szCs w:val="24"/>
              </w:rPr>
              <w:t>enggunakan   bahasa   Inggris dan indonesia</w:t>
            </w:r>
          </w:p>
        </w:tc>
      </w:tr>
    </w:tbl>
    <w:p w:rsidR="00E413EC" w:rsidRDefault="00E413EC">
      <w:pPr>
        <w:spacing w:before="16" w:line="260" w:lineRule="exact"/>
        <w:rPr>
          <w:sz w:val="26"/>
          <w:szCs w:val="26"/>
        </w:rPr>
      </w:pPr>
    </w:p>
    <w:p w:rsidR="00E413EC" w:rsidRDefault="00794D0F" w:rsidP="00DC606B">
      <w:pPr>
        <w:ind w:left="270"/>
        <w:rPr>
          <w:sz w:val="24"/>
          <w:szCs w:val="24"/>
        </w:rPr>
      </w:pPr>
      <w:r>
        <w:rPr>
          <w:b/>
          <w:sz w:val="24"/>
          <w:szCs w:val="24"/>
        </w:rPr>
        <w:t xml:space="preserve">3.3 </w:t>
      </w:r>
      <w:r w:rsidR="00AA58AE">
        <w:rPr>
          <w:b/>
          <w:sz w:val="24"/>
          <w:szCs w:val="24"/>
        </w:rPr>
        <w:t>Kebutuhan</w:t>
      </w:r>
      <w:r w:rsidR="00AA58AE">
        <w:rPr>
          <w:b/>
          <w:spacing w:val="-13"/>
          <w:sz w:val="24"/>
          <w:szCs w:val="24"/>
        </w:rPr>
        <w:t xml:space="preserve"> </w:t>
      </w:r>
      <w:r w:rsidR="00AA58AE">
        <w:rPr>
          <w:b/>
          <w:sz w:val="24"/>
          <w:szCs w:val="24"/>
        </w:rPr>
        <w:t>AntarMuka</w:t>
      </w:r>
    </w:p>
    <w:p w:rsidR="00E413EC" w:rsidRDefault="00E413EC">
      <w:pPr>
        <w:spacing w:before="4" w:line="120" w:lineRule="exact"/>
        <w:rPr>
          <w:sz w:val="13"/>
          <w:szCs w:val="13"/>
        </w:rPr>
      </w:pPr>
    </w:p>
    <w:p w:rsidR="00E413EC" w:rsidRDefault="00AA58AE" w:rsidP="00DC606B">
      <w:pPr>
        <w:spacing w:line="360" w:lineRule="auto"/>
        <w:ind w:left="630" w:right="75"/>
        <w:jc w:val="both"/>
        <w:rPr>
          <w:sz w:val="24"/>
          <w:szCs w:val="24"/>
        </w:rPr>
      </w:pPr>
      <w:r>
        <w:rPr>
          <w:sz w:val="24"/>
          <w:szCs w:val="24"/>
        </w:rPr>
        <w:t>Kebutuhan</w:t>
      </w:r>
      <w:r>
        <w:rPr>
          <w:spacing w:val="1"/>
          <w:sz w:val="24"/>
          <w:szCs w:val="24"/>
        </w:rPr>
        <w:t xml:space="preserve"> </w:t>
      </w:r>
      <w:r>
        <w:rPr>
          <w:sz w:val="24"/>
          <w:szCs w:val="24"/>
        </w:rPr>
        <w:t>antarmuka</w:t>
      </w:r>
      <w:r>
        <w:rPr>
          <w:spacing w:val="2"/>
          <w:sz w:val="24"/>
          <w:szCs w:val="24"/>
        </w:rPr>
        <w:t xml:space="preserve"> </w:t>
      </w:r>
      <w:r>
        <w:rPr>
          <w:sz w:val="24"/>
          <w:szCs w:val="24"/>
        </w:rPr>
        <w:t>dalam</w:t>
      </w:r>
      <w:r>
        <w:rPr>
          <w:spacing w:val="2"/>
          <w:sz w:val="24"/>
          <w:szCs w:val="24"/>
        </w:rPr>
        <w:t xml:space="preserve"> </w:t>
      </w:r>
      <w:r>
        <w:rPr>
          <w:sz w:val="24"/>
          <w:szCs w:val="24"/>
        </w:rPr>
        <w:t>program</w:t>
      </w:r>
      <w:r>
        <w:rPr>
          <w:spacing w:val="1"/>
          <w:sz w:val="24"/>
          <w:szCs w:val="24"/>
        </w:rPr>
        <w:t xml:space="preserve"> </w:t>
      </w:r>
      <w:r>
        <w:rPr>
          <w:sz w:val="24"/>
          <w:szCs w:val="24"/>
        </w:rPr>
        <w:t>ini</w:t>
      </w:r>
      <w:r>
        <w:rPr>
          <w:spacing w:val="4"/>
          <w:sz w:val="24"/>
          <w:szCs w:val="24"/>
        </w:rPr>
        <w:t xml:space="preserve"> </w:t>
      </w:r>
      <w:r>
        <w:rPr>
          <w:sz w:val="24"/>
          <w:szCs w:val="24"/>
        </w:rPr>
        <w:t>antara</w:t>
      </w:r>
      <w:r>
        <w:rPr>
          <w:spacing w:val="2"/>
          <w:sz w:val="24"/>
          <w:szCs w:val="24"/>
        </w:rPr>
        <w:t xml:space="preserve"> </w:t>
      </w:r>
      <w:r>
        <w:rPr>
          <w:sz w:val="24"/>
          <w:szCs w:val="24"/>
        </w:rPr>
        <w:t>lain</w:t>
      </w:r>
      <w:r>
        <w:rPr>
          <w:spacing w:val="3"/>
          <w:sz w:val="24"/>
          <w:szCs w:val="24"/>
        </w:rPr>
        <w:t xml:space="preserve"> </w:t>
      </w:r>
      <w:r>
        <w:rPr>
          <w:sz w:val="24"/>
          <w:szCs w:val="24"/>
        </w:rPr>
        <w:t xml:space="preserve">adalah kebutuhan perangkat   keras  </w:t>
      </w:r>
      <w:r>
        <w:rPr>
          <w:spacing w:val="3"/>
          <w:sz w:val="24"/>
          <w:szCs w:val="24"/>
        </w:rPr>
        <w:t xml:space="preserve"> </w:t>
      </w:r>
      <w:r>
        <w:rPr>
          <w:sz w:val="24"/>
          <w:szCs w:val="24"/>
        </w:rPr>
        <w:t xml:space="preserve">berupa  </w:t>
      </w:r>
      <w:r>
        <w:rPr>
          <w:spacing w:val="3"/>
          <w:sz w:val="24"/>
          <w:szCs w:val="24"/>
        </w:rPr>
        <w:t xml:space="preserve"> </w:t>
      </w:r>
      <w:r>
        <w:rPr>
          <w:i/>
          <w:sz w:val="24"/>
          <w:szCs w:val="24"/>
        </w:rPr>
        <w:t xml:space="preserve">Personal  </w:t>
      </w:r>
      <w:r>
        <w:rPr>
          <w:i/>
          <w:spacing w:val="2"/>
          <w:sz w:val="24"/>
          <w:szCs w:val="24"/>
        </w:rPr>
        <w:t xml:space="preserve"> </w:t>
      </w:r>
      <w:r>
        <w:rPr>
          <w:i/>
          <w:sz w:val="24"/>
          <w:szCs w:val="24"/>
        </w:rPr>
        <w:t xml:space="preserve">Computer  </w:t>
      </w:r>
      <w:r>
        <w:rPr>
          <w:i/>
          <w:spacing w:val="3"/>
          <w:sz w:val="24"/>
          <w:szCs w:val="24"/>
        </w:rPr>
        <w:t xml:space="preserve"> </w:t>
      </w:r>
      <w:r>
        <w:rPr>
          <w:sz w:val="24"/>
          <w:szCs w:val="24"/>
        </w:rPr>
        <w:t xml:space="preserve">(PC)  </w:t>
      </w:r>
      <w:r>
        <w:rPr>
          <w:spacing w:val="3"/>
          <w:sz w:val="24"/>
          <w:szCs w:val="24"/>
        </w:rPr>
        <w:t xml:space="preserve"> </w:t>
      </w:r>
      <w:r>
        <w:rPr>
          <w:sz w:val="24"/>
          <w:szCs w:val="24"/>
        </w:rPr>
        <w:t xml:space="preserve">berupa   </w:t>
      </w:r>
      <w:r>
        <w:rPr>
          <w:i/>
          <w:sz w:val="24"/>
          <w:szCs w:val="24"/>
        </w:rPr>
        <w:t>Central P</w:t>
      </w:r>
      <w:r>
        <w:rPr>
          <w:i/>
          <w:spacing w:val="-9"/>
          <w:sz w:val="24"/>
          <w:szCs w:val="24"/>
        </w:rPr>
        <w:t>r</w:t>
      </w:r>
      <w:r>
        <w:rPr>
          <w:i/>
          <w:sz w:val="24"/>
          <w:szCs w:val="24"/>
        </w:rPr>
        <w:t xml:space="preserve">ocessing  Unit </w:t>
      </w:r>
      <w:r>
        <w:rPr>
          <w:i/>
          <w:spacing w:val="4"/>
          <w:sz w:val="24"/>
          <w:szCs w:val="24"/>
        </w:rPr>
        <w:t xml:space="preserve"> </w:t>
      </w:r>
      <w:r>
        <w:rPr>
          <w:sz w:val="24"/>
          <w:szCs w:val="24"/>
        </w:rPr>
        <w:t xml:space="preserve">(CPU), </w:t>
      </w:r>
      <w:r>
        <w:rPr>
          <w:spacing w:val="1"/>
          <w:sz w:val="24"/>
          <w:szCs w:val="24"/>
        </w:rPr>
        <w:t xml:space="preserve"> </w:t>
      </w:r>
      <w:r>
        <w:rPr>
          <w:i/>
          <w:sz w:val="24"/>
          <w:szCs w:val="24"/>
        </w:rPr>
        <w:t>mous</w:t>
      </w:r>
      <w:r>
        <w:rPr>
          <w:i/>
          <w:spacing w:val="-1"/>
          <w:sz w:val="24"/>
          <w:szCs w:val="24"/>
        </w:rPr>
        <w:t>e</w:t>
      </w:r>
      <w:r>
        <w:rPr>
          <w:sz w:val="24"/>
          <w:szCs w:val="24"/>
        </w:rPr>
        <w:t xml:space="preserve">, </w:t>
      </w:r>
      <w:r>
        <w:rPr>
          <w:spacing w:val="3"/>
          <w:sz w:val="24"/>
          <w:szCs w:val="24"/>
        </w:rPr>
        <w:t xml:space="preserve"> </w:t>
      </w:r>
      <w:r>
        <w:rPr>
          <w:i/>
          <w:sz w:val="24"/>
          <w:szCs w:val="24"/>
        </w:rPr>
        <w:t>keyboa</w:t>
      </w:r>
      <w:r>
        <w:rPr>
          <w:i/>
          <w:spacing w:val="-10"/>
          <w:sz w:val="24"/>
          <w:szCs w:val="24"/>
        </w:rPr>
        <w:t>r</w:t>
      </w:r>
      <w:r>
        <w:rPr>
          <w:i/>
          <w:sz w:val="24"/>
          <w:szCs w:val="24"/>
        </w:rPr>
        <w:t>d</w:t>
      </w:r>
      <w:r>
        <w:rPr>
          <w:sz w:val="24"/>
          <w:szCs w:val="24"/>
        </w:rPr>
        <w:t xml:space="preserve">, </w:t>
      </w:r>
      <w:r>
        <w:rPr>
          <w:spacing w:val="1"/>
          <w:sz w:val="24"/>
          <w:szCs w:val="24"/>
        </w:rPr>
        <w:t xml:space="preserve"> </w:t>
      </w:r>
      <w:r>
        <w:rPr>
          <w:i/>
          <w:sz w:val="24"/>
          <w:szCs w:val="24"/>
        </w:rPr>
        <w:t>monito</w:t>
      </w:r>
      <w:r>
        <w:rPr>
          <w:i/>
          <w:spacing w:val="3"/>
          <w:sz w:val="24"/>
          <w:szCs w:val="24"/>
        </w:rPr>
        <w:t>r</w:t>
      </w:r>
      <w:r>
        <w:rPr>
          <w:sz w:val="24"/>
          <w:szCs w:val="24"/>
        </w:rPr>
        <w:t xml:space="preserve">, </w:t>
      </w:r>
      <w:r>
        <w:rPr>
          <w:spacing w:val="1"/>
          <w:sz w:val="24"/>
          <w:szCs w:val="24"/>
        </w:rPr>
        <w:t xml:space="preserve"> </w:t>
      </w:r>
      <w:r>
        <w:rPr>
          <w:sz w:val="24"/>
          <w:szCs w:val="24"/>
        </w:rPr>
        <w:t>dimana  perangkat PC</w:t>
      </w:r>
      <w:r>
        <w:rPr>
          <w:spacing w:val="5"/>
          <w:sz w:val="24"/>
          <w:szCs w:val="24"/>
        </w:rPr>
        <w:t xml:space="preserve"> </w:t>
      </w:r>
      <w:r>
        <w:rPr>
          <w:sz w:val="24"/>
          <w:szCs w:val="24"/>
        </w:rPr>
        <w:t>harus</w:t>
      </w:r>
      <w:r>
        <w:rPr>
          <w:spacing w:val="2"/>
          <w:sz w:val="24"/>
          <w:szCs w:val="24"/>
        </w:rPr>
        <w:t xml:space="preserve"> </w:t>
      </w:r>
      <w:r>
        <w:rPr>
          <w:sz w:val="24"/>
          <w:szCs w:val="24"/>
        </w:rPr>
        <w:t>terhubung dengan</w:t>
      </w:r>
      <w:r>
        <w:rPr>
          <w:spacing w:val="3"/>
          <w:sz w:val="24"/>
          <w:szCs w:val="24"/>
        </w:rPr>
        <w:t xml:space="preserve"> </w:t>
      </w:r>
      <w:r>
        <w:rPr>
          <w:sz w:val="24"/>
          <w:szCs w:val="24"/>
        </w:rPr>
        <w:t>jaringan</w:t>
      </w:r>
      <w:r>
        <w:rPr>
          <w:spacing w:val="2"/>
          <w:sz w:val="24"/>
          <w:szCs w:val="24"/>
        </w:rPr>
        <w:t xml:space="preserve"> </w:t>
      </w:r>
      <w:r>
        <w:rPr>
          <w:sz w:val="24"/>
          <w:szCs w:val="24"/>
        </w:rPr>
        <w:t>internet,</w:t>
      </w:r>
      <w:r>
        <w:rPr>
          <w:spacing w:val="2"/>
          <w:sz w:val="24"/>
          <w:szCs w:val="24"/>
        </w:rPr>
        <w:t xml:space="preserve"> </w:t>
      </w:r>
      <w:r w:rsidR="006922C8">
        <w:rPr>
          <w:sz w:val="24"/>
          <w:szCs w:val="24"/>
        </w:rPr>
        <w:t xml:space="preserve">untuk user bisa </w:t>
      </w:r>
      <w:r w:rsidR="009102D3">
        <w:rPr>
          <w:sz w:val="24"/>
          <w:szCs w:val="24"/>
        </w:rPr>
        <w:t xml:space="preserve">juga </w:t>
      </w:r>
      <w:r w:rsidR="006922C8">
        <w:rPr>
          <w:sz w:val="24"/>
          <w:szCs w:val="24"/>
        </w:rPr>
        <w:t>mengunakan smartphone yang terhubung dengan internet.</w:t>
      </w:r>
      <w:r>
        <w:rPr>
          <w:spacing w:val="5"/>
          <w:sz w:val="24"/>
          <w:szCs w:val="24"/>
        </w:rPr>
        <w:t xml:space="preserve"> </w:t>
      </w:r>
      <w:r>
        <w:rPr>
          <w:sz w:val="24"/>
          <w:szCs w:val="24"/>
        </w:rPr>
        <w:t>Sedangkan</w:t>
      </w:r>
      <w:r>
        <w:rPr>
          <w:spacing w:val="3"/>
          <w:sz w:val="24"/>
          <w:szCs w:val="24"/>
        </w:rPr>
        <w:t xml:space="preserve"> </w:t>
      </w:r>
      <w:r>
        <w:rPr>
          <w:sz w:val="24"/>
          <w:szCs w:val="24"/>
        </w:rPr>
        <w:t>untuk kebutuhan</w:t>
      </w:r>
      <w:r>
        <w:rPr>
          <w:spacing w:val="2"/>
          <w:sz w:val="24"/>
          <w:szCs w:val="24"/>
        </w:rPr>
        <w:t xml:space="preserve"> </w:t>
      </w:r>
      <w:r>
        <w:rPr>
          <w:sz w:val="24"/>
          <w:szCs w:val="24"/>
        </w:rPr>
        <w:t>perangkat</w:t>
      </w:r>
      <w:r>
        <w:rPr>
          <w:spacing w:val="2"/>
          <w:sz w:val="24"/>
          <w:szCs w:val="24"/>
        </w:rPr>
        <w:t xml:space="preserve"> </w:t>
      </w:r>
      <w:r>
        <w:rPr>
          <w:sz w:val="24"/>
          <w:szCs w:val="24"/>
        </w:rPr>
        <w:t>lunak</w:t>
      </w:r>
      <w:r>
        <w:rPr>
          <w:spacing w:val="8"/>
          <w:sz w:val="24"/>
          <w:szCs w:val="24"/>
        </w:rPr>
        <w:t xml:space="preserve"> </w:t>
      </w:r>
      <w:r>
        <w:rPr>
          <w:sz w:val="24"/>
          <w:szCs w:val="24"/>
        </w:rPr>
        <w:t>yang harus</w:t>
      </w:r>
      <w:r>
        <w:rPr>
          <w:spacing w:val="4"/>
          <w:sz w:val="24"/>
          <w:szCs w:val="24"/>
        </w:rPr>
        <w:t xml:space="preserve"> </w:t>
      </w:r>
      <w:r>
        <w:rPr>
          <w:sz w:val="24"/>
          <w:szCs w:val="24"/>
        </w:rPr>
        <w:t>disediakan</w:t>
      </w:r>
      <w:r>
        <w:rPr>
          <w:spacing w:val="4"/>
          <w:sz w:val="24"/>
          <w:szCs w:val="24"/>
        </w:rPr>
        <w:t xml:space="preserve"> </w:t>
      </w:r>
      <w:r>
        <w:rPr>
          <w:sz w:val="24"/>
          <w:szCs w:val="24"/>
        </w:rPr>
        <w:t>adalah</w:t>
      </w:r>
      <w:r>
        <w:rPr>
          <w:spacing w:val="1"/>
          <w:sz w:val="24"/>
          <w:szCs w:val="24"/>
        </w:rPr>
        <w:t xml:space="preserve"> </w:t>
      </w:r>
      <w:r>
        <w:rPr>
          <w:sz w:val="24"/>
          <w:szCs w:val="24"/>
        </w:rPr>
        <w:t>berupa</w:t>
      </w:r>
      <w:r>
        <w:rPr>
          <w:spacing w:val="3"/>
          <w:sz w:val="24"/>
          <w:szCs w:val="24"/>
        </w:rPr>
        <w:t xml:space="preserve"> </w:t>
      </w:r>
      <w:r>
        <w:rPr>
          <w:sz w:val="24"/>
          <w:szCs w:val="24"/>
        </w:rPr>
        <w:t>sebuah web</w:t>
      </w:r>
      <w:r>
        <w:rPr>
          <w:spacing w:val="1"/>
          <w:sz w:val="24"/>
          <w:szCs w:val="24"/>
        </w:rPr>
        <w:t xml:space="preserve"> </w:t>
      </w:r>
      <w:r>
        <w:rPr>
          <w:i/>
          <w:sz w:val="24"/>
          <w:szCs w:val="24"/>
        </w:rPr>
        <w:t>b</w:t>
      </w:r>
      <w:r>
        <w:rPr>
          <w:i/>
          <w:spacing w:val="-9"/>
          <w:sz w:val="24"/>
          <w:szCs w:val="24"/>
        </w:rPr>
        <w:t>r</w:t>
      </w:r>
      <w:r>
        <w:rPr>
          <w:i/>
          <w:sz w:val="24"/>
          <w:szCs w:val="24"/>
        </w:rPr>
        <w:t>owser</w:t>
      </w:r>
      <w:r>
        <w:rPr>
          <w:i/>
          <w:spacing w:val="3"/>
          <w:sz w:val="24"/>
          <w:szCs w:val="24"/>
        </w:rPr>
        <w:t xml:space="preserve"> </w:t>
      </w:r>
      <w:r>
        <w:rPr>
          <w:sz w:val="24"/>
          <w:szCs w:val="24"/>
        </w:rPr>
        <w:t>seperti</w:t>
      </w:r>
      <w:r>
        <w:rPr>
          <w:spacing w:val="6"/>
          <w:sz w:val="24"/>
          <w:szCs w:val="24"/>
        </w:rPr>
        <w:t xml:space="preserve"> </w:t>
      </w:r>
      <w:r w:rsidR="006922C8">
        <w:rPr>
          <w:spacing w:val="6"/>
          <w:sz w:val="24"/>
          <w:szCs w:val="24"/>
        </w:rPr>
        <w:t xml:space="preserve">Google </w:t>
      </w:r>
      <w:r w:rsidR="006922C8">
        <w:rPr>
          <w:sz w:val="24"/>
          <w:szCs w:val="24"/>
        </w:rPr>
        <w:t>Chrome</w:t>
      </w:r>
      <w:r>
        <w:rPr>
          <w:sz w:val="24"/>
          <w:szCs w:val="24"/>
        </w:rPr>
        <w:t>,</w:t>
      </w:r>
      <w:r>
        <w:rPr>
          <w:spacing w:val="2"/>
          <w:sz w:val="24"/>
          <w:szCs w:val="24"/>
        </w:rPr>
        <w:t xml:space="preserve"> </w:t>
      </w:r>
      <w:r>
        <w:rPr>
          <w:sz w:val="24"/>
          <w:szCs w:val="24"/>
        </w:rPr>
        <w:t>Mozilla</w:t>
      </w:r>
      <w:r>
        <w:rPr>
          <w:spacing w:val="5"/>
          <w:sz w:val="24"/>
          <w:szCs w:val="24"/>
        </w:rPr>
        <w:t xml:space="preserve"> </w:t>
      </w:r>
      <w:r>
        <w:rPr>
          <w:sz w:val="24"/>
          <w:szCs w:val="24"/>
        </w:rPr>
        <w:t>Firefox,</w:t>
      </w:r>
      <w:r>
        <w:rPr>
          <w:spacing w:val="1"/>
          <w:sz w:val="24"/>
          <w:szCs w:val="24"/>
        </w:rPr>
        <w:t xml:space="preserve"> </w:t>
      </w:r>
      <w:r>
        <w:rPr>
          <w:sz w:val="24"/>
          <w:szCs w:val="24"/>
        </w:rPr>
        <w:t>dan</w:t>
      </w:r>
      <w:r>
        <w:rPr>
          <w:spacing w:val="1"/>
          <w:sz w:val="24"/>
          <w:szCs w:val="24"/>
        </w:rPr>
        <w:t xml:space="preserve"> </w:t>
      </w:r>
      <w:r>
        <w:rPr>
          <w:sz w:val="24"/>
          <w:szCs w:val="24"/>
        </w:rPr>
        <w:t>sebagai</w:t>
      </w:r>
      <w:r>
        <w:rPr>
          <w:spacing w:val="5"/>
          <w:sz w:val="24"/>
          <w:szCs w:val="24"/>
        </w:rPr>
        <w:t>n</w:t>
      </w:r>
      <w:r>
        <w:rPr>
          <w:sz w:val="24"/>
          <w:szCs w:val="24"/>
        </w:rPr>
        <w:t>ya untuk menjalankan aplikasi berbasis web.</w:t>
      </w:r>
    </w:p>
    <w:p w:rsidR="00E413EC" w:rsidRDefault="00E413EC">
      <w:pPr>
        <w:spacing w:line="200" w:lineRule="exact"/>
      </w:pPr>
    </w:p>
    <w:p w:rsidR="00E413EC" w:rsidRDefault="00E413EC">
      <w:pPr>
        <w:spacing w:before="4" w:line="220" w:lineRule="exact"/>
        <w:rPr>
          <w:sz w:val="22"/>
          <w:szCs w:val="22"/>
        </w:rPr>
      </w:pPr>
    </w:p>
    <w:p w:rsidR="00E413EC" w:rsidRDefault="00794D0F" w:rsidP="00DC606B">
      <w:pPr>
        <w:ind w:left="270"/>
        <w:rPr>
          <w:sz w:val="24"/>
          <w:szCs w:val="24"/>
        </w:rPr>
      </w:pPr>
      <w:r>
        <w:rPr>
          <w:b/>
          <w:sz w:val="24"/>
          <w:szCs w:val="24"/>
        </w:rPr>
        <w:t xml:space="preserve">3.4 </w:t>
      </w:r>
      <w:r w:rsidR="00AA58AE">
        <w:rPr>
          <w:b/>
          <w:sz w:val="24"/>
          <w:szCs w:val="24"/>
        </w:rPr>
        <w:t>Lingkungan Operasi</w:t>
      </w:r>
    </w:p>
    <w:p w:rsidR="00E413EC" w:rsidRDefault="00E413EC">
      <w:pPr>
        <w:spacing w:before="4" w:line="120" w:lineRule="exact"/>
        <w:rPr>
          <w:sz w:val="13"/>
          <w:szCs w:val="13"/>
        </w:rPr>
      </w:pPr>
    </w:p>
    <w:p w:rsidR="00E413EC" w:rsidRPr="00290114" w:rsidRDefault="00AA58AE" w:rsidP="00DC606B">
      <w:pPr>
        <w:spacing w:line="359" w:lineRule="auto"/>
        <w:ind w:left="630" w:right="79"/>
        <w:jc w:val="both"/>
        <w:rPr>
          <w:sz w:val="24"/>
          <w:szCs w:val="24"/>
        </w:rPr>
      </w:pPr>
      <w:r>
        <w:rPr>
          <w:sz w:val="24"/>
          <w:szCs w:val="24"/>
        </w:rPr>
        <w:t xml:space="preserve">Aplikasi </w:t>
      </w:r>
      <w:r>
        <w:rPr>
          <w:spacing w:val="3"/>
          <w:sz w:val="24"/>
          <w:szCs w:val="24"/>
        </w:rPr>
        <w:t xml:space="preserve"> </w:t>
      </w:r>
      <w:r>
        <w:rPr>
          <w:sz w:val="24"/>
          <w:szCs w:val="24"/>
        </w:rPr>
        <w:t>perangkat</w:t>
      </w:r>
      <w:r>
        <w:rPr>
          <w:spacing w:val="59"/>
          <w:sz w:val="24"/>
          <w:szCs w:val="24"/>
        </w:rPr>
        <w:t xml:space="preserve"> </w:t>
      </w:r>
      <w:r>
        <w:rPr>
          <w:sz w:val="24"/>
          <w:szCs w:val="24"/>
        </w:rPr>
        <w:t xml:space="preserve">lunak </w:t>
      </w:r>
      <w:r>
        <w:rPr>
          <w:spacing w:val="4"/>
          <w:sz w:val="24"/>
          <w:szCs w:val="24"/>
        </w:rPr>
        <w:t xml:space="preserve"> </w:t>
      </w:r>
      <w:r>
        <w:rPr>
          <w:sz w:val="24"/>
          <w:szCs w:val="24"/>
        </w:rPr>
        <w:t xml:space="preserve">ini </w:t>
      </w:r>
      <w:r>
        <w:rPr>
          <w:spacing w:val="3"/>
          <w:sz w:val="24"/>
          <w:szCs w:val="24"/>
        </w:rPr>
        <w:t xml:space="preserve"> </w:t>
      </w:r>
      <w:r>
        <w:rPr>
          <w:sz w:val="24"/>
          <w:szCs w:val="24"/>
        </w:rPr>
        <w:t>akan  berfungsi</w:t>
      </w:r>
      <w:r>
        <w:rPr>
          <w:spacing w:val="58"/>
          <w:sz w:val="24"/>
          <w:szCs w:val="24"/>
        </w:rPr>
        <w:t xml:space="preserve"> </w:t>
      </w:r>
      <w:r>
        <w:rPr>
          <w:sz w:val="24"/>
          <w:szCs w:val="24"/>
        </w:rPr>
        <w:t xml:space="preserve">dengan  spesifikasi </w:t>
      </w:r>
      <w:r>
        <w:rPr>
          <w:spacing w:val="4"/>
          <w:sz w:val="24"/>
          <w:szCs w:val="24"/>
        </w:rPr>
        <w:t xml:space="preserve"> </w:t>
      </w:r>
      <w:r>
        <w:rPr>
          <w:sz w:val="24"/>
          <w:szCs w:val="24"/>
        </w:rPr>
        <w:t>seperti pada</w:t>
      </w:r>
      <w:r>
        <w:rPr>
          <w:spacing w:val="-6"/>
          <w:sz w:val="24"/>
          <w:szCs w:val="24"/>
        </w:rPr>
        <w:t xml:space="preserve"> </w:t>
      </w:r>
      <w:r>
        <w:rPr>
          <w:spacing w:val="-17"/>
          <w:sz w:val="24"/>
          <w:szCs w:val="24"/>
        </w:rPr>
        <w:t>T</w:t>
      </w:r>
      <w:r w:rsidR="00290114">
        <w:rPr>
          <w:sz w:val="24"/>
          <w:szCs w:val="24"/>
        </w:rPr>
        <w:t>abel 2</w:t>
      </w:r>
    </w:p>
    <w:p w:rsidR="00E413EC" w:rsidRDefault="00AA58AE" w:rsidP="00DC606B">
      <w:pPr>
        <w:ind w:left="630"/>
        <w:rPr>
          <w:sz w:val="24"/>
          <w:szCs w:val="24"/>
        </w:rPr>
      </w:pPr>
      <w:r>
        <w:rPr>
          <w:spacing w:val="-17"/>
          <w:sz w:val="24"/>
          <w:szCs w:val="24"/>
        </w:rPr>
        <w:t>T</w:t>
      </w:r>
      <w:r>
        <w:rPr>
          <w:sz w:val="24"/>
          <w:szCs w:val="24"/>
        </w:rPr>
        <w:t>abel 2 Lingkungan Operasi</w:t>
      </w:r>
    </w:p>
    <w:p w:rsidR="00290114" w:rsidRDefault="00290114" w:rsidP="00794D0F">
      <w:pPr>
        <w:ind w:left="1170"/>
        <w:rPr>
          <w:sz w:val="24"/>
          <w:szCs w:val="24"/>
        </w:rPr>
      </w:pPr>
    </w:p>
    <w:tbl>
      <w:tblPr>
        <w:tblStyle w:val="LightShading-Accent4"/>
        <w:tblW w:w="7830" w:type="dxa"/>
        <w:tblInd w:w="918" w:type="dxa"/>
        <w:tblLook w:val="04A0"/>
      </w:tblPr>
      <w:tblGrid>
        <w:gridCol w:w="3600"/>
        <w:gridCol w:w="4230"/>
      </w:tblGrid>
      <w:tr w:rsidR="00290114" w:rsidTr="00290114">
        <w:trPr>
          <w:cnfStyle w:val="100000000000"/>
          <w:trHeight w:val="418"/>
        </w:trPr>
        <w:tc>
          <w:tcPr>
            <w:cnfStyle w:val="001000000000"/>
            <w:tcW w:w="3600" w:type="dxa"/>
          </w:tcPr>
          <w:p w:rsidR="00290114" w:rsidRDefault="00290114" w:rsidP="00AC085B">
            <w:pPr>
              <w:rPr>
                <w:sz w:val="24"/>
                <w:szCs w:val="24"/>
              </w:rPr>
            </w:pPr>
            <w:r w:rsidRPr="00290114">
              <w:rPr>
                <w:sz w:val="24"/>
                <w:szCs w:val="24"/>
              </w:rPr>
              <w:t>Jenis / Kegunaan</w:t>
            </w:r>
          </w:p>
        </w:tc>
        <w:tc>
          <w:tcPr>
            <w:tcW w:w="4230" w:type="dxa"/>
          </w:tcPr>
          <w:p w:rsidR="00290114" w:rsidRDefault="00290114" w:rsidP="00AC085B">
            <w:pPr>
              <w:cnfStyle w:val="100000000000"/>
              <w:rPr>
                <w:sz w:val="24"/>
                <w:szCs w:val="24"/>
              </w:rPr>
            </w:pPr>
            <w:r w:rsidRPr="00290114">
              <w:rPr>
                <w:sz w:val="24"/>
                <w:szCs w:val="24"/>
              </w:rPr>
              <w:t xml:space="preserve">Perangkat Lunak yang Digunakan </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lastRenderedPageBreak/>
              <w:t>Sistem Operasi</w:t>
            </w:r>
          </w:p>
        </w:tc>
        <w:tc>
          <w:tcPr>
            <w:tcW w:w="4230" w:type="dxa"/>
            <w:vAlign w:val="center"/>
          </w:tcPr>
          <w:p w:rsidR="00290114" w:rsidRDefault="00290114" w:rsidP="00AC085B">
            <w:pPr>
              <w:cnfStyle w:val="000000100000"/>
              <w:rPr>
                <w:sz w:val="24"/>
                <w:szCs w:val="24"/>
              </w:rPr>
            </w:pPr>
            <w:r w:rsidRPr="00290114">
              <w:rPr>
                <w:sz w:val="24"/>
                <w:szCs w:val="24"/>
              </w:rPr>
              <w:t>Linux/ hosting yang memiliki Cpanel</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DataBase Management System (DBMS)</w:t>
            </w:r>
          </w:p>
        </w:tc>
        <w:tc>
          <w:tcPr>
            <w:tcW w:w="4230" w:type="dxa"/>
            <w:vAlign w:val="center"/>
          </w:tcPr>
          <w:p w:rsidR="00290114" w:rsidRDefault="00290114" w:rsidP="00AC085B">
            <w:pPr>
              <w:cnfStyle w:val="000000000000"/>
              <w:rPr>
                <w:sz w:val="24"/>
                <w:szCs w:val="24"/>
              </w:rPr>
            </w:pPr>
            <w:r w:rsidRPr="00290114">
              <w:rPr>
                <w:sz w:val="24"/>
                <w:szCs w:val="24"/>
              </w:rPr>
              <w:t>Mysql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Pengolah Kata</w:t>
            </w:r>
          </w:p>
        </w:tc>
        <w:tc>
          <w:tcPr>
            <w:tcW w:w="4230" w:type="dxa"/>
            <w:vAlign w:val="center"/>
          </w:tcPr>
          <w:p w:rsidR="00290114" w:rsidRDefault="00290114" w:rsidP="00AC085B">
            <w:pPr>
              <w:cnfStyle w:val="000000100000"/>
              <w:rPr>
                <w:sz w:val="24"/>
                <w:szCs w:val="24"/>
              </w:rPr>
            </w:pPr>
            <w:r w:rsidRPr="00290114">
              <w:rPr>
                <w:sz w:val="24"/>
                <w:szCs w:val="24"/>
              </w:rPr>
              <w:t>Microsoft Word</w:t>
            </w:r>
          </w:p>
        </w:tc>
      </w:tr>
      <w:tr w:rsidR="00290114" w:rsidTr="00290114">
        <w:trPr>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Bahasa Pemrograman</w:t>
            </w:r>
          </w:p>
        </w:tc>
        <w:tc>
          <w:tcPr>
            <w:tcW w:w="4230" w:type="dxa"/>
            <w:vAlign w:val="center"/>
          </w:tcPr>
          <w:p w:rsidR="00290114" w:rsidRDefault="00290114" w:rsidP="00AC085B">
            <w:pPr>
              <w:cnfStyle w:val="000000000000"/>
              <w:rPr>
                <w:sz w:val="24"/>
                <w:szCs w:val="24"/>
              </w:rPr>
            </w:pPr>
            <w:r w:rsidRPr="00290114">
              <w:rPr>
                <w:sz w:val="24"/>
                <w:szCs w:val="24"/>
              </w:rPr>
              <w:t>PHP, Javascript, HTML</w:t>
            </w:r>
          </w:p>
        </w:tc>
      </w:tr>
      <w:tr w:rsidR="00290114" w:rsidTr="00290114">
        <w:trPr>
          <w:cnfStyle w:val="000000100000"/>
          <w:trHeight w:val="418"/>
        </w:trPr>
        <w:tc>
          <w:tcPr>
            <w:cnfStyle w:val="001000000000"/>
            <w:tcW w:w="3600" w:type="dxa"/>
            <w:vAlign w:val="center"/>
          </w:tcPr>
          <w:p w:rsidR="00290114" w:rsidRPr="0015029D" w:rsidRDefault="00290114" w:rsidP="00AC085B">
            <w:pPr>
              <w:rPr>
                <w:b w:val="0"/>
                <w:i/>
                <w:sz w:val="24"/>
                <w:szCs w:val="24"/>
              </w:rPr>
            </w:pPr>
            <w:r w:rsidRPr="00290114">
              <w:rPr>
                <w:b w:val="0"/>
                <w:i/>
                <w:sz w:val="24"/>
                <w:szCs w:val="24"/>
              </w:rPr>
              <w:t>Presentasi</w:t>
            </w:r>
          </w:p>
        </w:tc>
        <w:tc>
          <w:tcPr>
            <w:tcW w:w="4230" w:type="dxa"/>
            <w:vAlign w:val="center"/>
          </w:tcPr>
          <w:p w:rsidR="00290114" w:rsidRDefault="00290114" w:rsidP="00AC085B">
            <w:pPr>
              <w:cnfStyle w:val="000000100000"/>
              <w:rPr>
                <w:sz w:val="24"/>
                <w:szCs w:val="24"/>
              </w:rPr>
            </w:pPr>
            <w:r w:rsidRPr="00290114">
              <w:rPr>
                <w:sz w:val="24"/>
                <w:szCs w:val="24"/>
              </w:rPr>
              <w:t>Microsoft PowetPoint</w:t>
            </w:r>
          </w:p>
        </w:tc>
      </w:tr>
    </w:tbl>
    <w:p w:rsidR="00E413EC" w:rsidRDefault="00E413EC">
      <w:pPr>
        <w:spacing w:before="9" w:line="180" w:lineRule="exact"/>
        <w:rPr>
          <w:sz w:val="19"/>
          <w:szCs w:val="19"/>
        </w:rPr>
      </w:pPr>
    </w:p>
    <w:p w:rsidR="00E413EC" w:rsidRDefault="00E413EC">
      <w:pPr>
        <w:spacing w:line="200" w:lineRule="exact"/>
      </w:pPr>
    </w:p>
    <w:p w:rsidR="00E413EC" w:rsidRDefault="00E413EC">
      <w:pPr>
        <w:spacing w:line="200" w:lineRule="exact"/>
      </w:pPr>
    </w:p>
    <w:p w:rsidR="00E413EC" w:rsidRDefault="00E413EC">
      <w:pPr>
        <w:spacing w:before="13" w:line="240" w:lineRule="exact"/>
        <w:rPr>
          <w:sz w:val="24"/>
          <w:szCs w:val="24"/>
        </w:rPr>
      </w:pPr>
    </w:p>
    <w:p w:rsidR="00E413EC" w:rsidRDefault="00AA58AE" w:rsidP="00DC606B">
      <w:pPr>
        <w:spacing w:before="29"/>
        <w:ind w:left="270"/>
        <w:rPr>
          <w:sz w:val="24"/>
          <w:szCs w:val="24"/>
        </w:rPr>
      </w:pPr>
      <w:r>
        <w:rPr>
          <w:b/>
          <w:sz w:val="24"/>
          <w:szCs w:val="24"/>
        </w:rPr>
        <w:t>3.5  Batasan Perancangan</w:t>
      </w:r>
    </w:p>
    <w:p w:rsidR="00E413EC" w:rsidRDefault="00E413EC">
      <w:pPr>
        <w:spacing w:before="4" w:line="120" w:lineRule="exact"/>
        <w:rPr>
          <w:sz w:val="13"/>
          <w:szCs w:val="13"/>
        </w:rPr>
      </w:pPr>
    </w:p>
    <w:p w:rsidR="00E413EC" w:rsidRDefault="00242B81" w:rsidP="00242B81">
      <w:pPr>
        <w:pStyle w:val="ListParagraph"/>
        <w:numPr>
          <w:ilvl w:val="0"/>
          <w:numId w:val="17"/>
        </w:numPr>
        <w:spacing w:line="360" w:lineRule="auto"/>
        <w:ind w:left="1080" w:right="59"/>
        <w:rPr>
          <w:sz w:val="24"/>
          <w:szCs w:val="24"/>
        </w:rPr>
      </w:pPr>
      <w:r w:rsidRPr="00242B81">
        <w:rPr>
          <w:sz w:val="24"/>
          <w:szCs w:val="24"/>
        </w:rPr>
        <w:t>Sistem ini ha</w:t>
      </w:r>
      <w:r>
        <w:rPr>
          <w:sz w:val="24"/>
          <w:szCs w:val="24"/>
        </w:rPr>
        <w:t>nya digunakan untuk test online dan rekap nilai saja</w:t>
      </w:r>
    </w:p>
    <w:p w:rsidR="00242B81" w:rsidRDefault="00242B81" w:rsidP="00242B81">
      <w:pPr>
        <w:pStyle w:val="ListParagraph"/>
        <w:numPr>
          <w:ilvl w:val="0"/>
          <w:numId w:val="17"/>
        </w:numPr>
        <w:spacing w:line="360" w:lineRule="auto"/>
        <w:ind w:left="1080" w:right="59"/>
        <w:rPr>
          <w:sz w:val="24"/>
          <w:szCs w:val="24"/>
        </w:rPr>
      </w:pPr>
      <w:r>
        <w:rPr>
          <w:sz w:val="24"/>
          <w:szCs w:val="24"/>
        </w:rPr>
        <w:t>Kelompok users hanya dua saja yaitu admin sebagai dosen dan user sebagai mahasiswa</w:t>
      </w:r>
    </w:p>
    <w:p w:rsidR="00242B81" w:rsidRDefault="00242B81" w:rsidP="00242B81">
      <w:pPr>
        <w:pStyle w:val="ListParagraph"/>
        <w:numPr>
          <w:ilvl w:val="0"/>
          <w:numId w:val="17"/>
        </w:numPr>
        <w:spacing w:line="360" w:lineRule="auto"/>
        <w:ind w:left="1080" w:right="59"/>
        <w:rPr>
          <w:sz w:val="24"/>
          <w:szCs w:val="24"/>
        </w:rPr>
      </w:pPr>
      <w:r>
        <w:rPr>
          <w:sz w:val="24"/>
          <w:szCs w:val="24"/>
        </w:rPr>
        <w:t>Data mahasiswa lengkap mahasiswa tidak disimpan pada sistem ini kecuali NIM dan Namanya saat mengikuti test</w:t>
      </w:r>
    </w:p>
    <w:p w:rsidR="00242B81" w:rsidRPr="00242B81" w:rsidRDefault="00242B81" w:rsidP="00242B81">
      <w:pPr>
        <w:pStyle w:val="ListParagraph"/>
        <w:numPr>
          <w:ilvl w:val="0"/>
          <w:numId w:val="17"/>
        </w:numPr>
        <w:spacing w:line="360" w:lineRule="auto"/>
        <w:ind w:left="1080" w:right="59"/>
        <w:rPr>
          <w:sz w:val="24"/>
          <w:szCs w:val="24"/>
        </w:rPr>
      </w:pPr>
      <w:r>
        <w:rPr>
          <w:sz w:val="24"/>
          <w:szCs w:val="24"/>
        </w:rPr>
        <w:t>Download rekap nilai hanya dalam bentuk file excel</w:t>
      </w:r>
    </w:p>
    <w:sectPr w:rsidR="00242B81" w:rsidRPr="00242B81" w:rsidSect="000C2342">
      <w:headerReference w:type="default" r:id="rId20"/>
      <w:pgSz w:w="11920" w:h="16840"/>
      <w:pgMar w:top="1560" w:right="1600" w:bottom="10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26CA" w:rsidRDefault="006226CA" w:rsidP="00E413EC">
      <w:r>
        <w:separator/>
      </w:r>
    </w:p>
  </w:endnote>
  <w:endnote w:type="continuationSeparator" w:id="1">
    <w:p w:rsidR="006226CA" w:rsidRDefault="006226CA" w:rsidP="00E413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9"/>
      <w:gridCol w:w="8001"/>
    </w:tblGrid>
    <w:tr w:rsidR="001446AB">
      <w:tc>
        <w:tcPr>
          <w:tcW w:w="500" w:type="pct"/>
          <w:tcBorders>
            <w:top w:val="single" w:sz="4" w:space="0" w:color="943634" w:themeColor="accent2" w:themeShade="BF"/>
          </w:tcBorders>
          <w:shd w:val="clear" w:color="auto" w:fill="943634" w:themeFill="accent2" w:themeFillShade="BF"/>
        </w:tcPr>
        <w:p w:rsidR="001446AB" w:rsidRDefault="00583E1C">
          <w:pPr>
            <w:pStyle w:val="Footer"/>
            <w:jc w:val="right"/>
            <w:rPr>
              <w:b/>
              <w:color w:val="FFFFFF" w:themeColor="background1"/>
            </w:rPr>
          </w:pPr>
          <w:fldSimple w:instr=" PAGE   \* MERGEFORMAT ">
            <w:r w:rsidR="00A01E76" w:rsidRPr="00A01E76">
              <w:rPr>
                <w:noProof/>
                <w:color w:val="FFFFFF" w:themeColor="background1"/>
              </w:rPr>
              <w:t>8</w:t>
            </w:r>
          </w:fldSimple>
        </w:p>
      </w:tc>
      <w:tc>
        <w:tcPr>
          <w:tcW w:w="4500" w:type="pct"/>
          <w:tcBorders>
            <w:top w:val="single" w:sz="4" w:space="0" w:color="auto"/>
          </w:tcBorders>
        </w:tcPr>
        <w:p w:rsidR="001446AB" w:rsidRDefault="001446AB" w:rsidP="001446AB">
          <w:pPr>
            <w:pStyle w:val="Footer"/>
          </w:pPr>
          <w:r w:rsidRPr="001446AB">
            <w:t>Software Requirement Specification</w:t>
          </w:r>
          <w:r>
            <w:t xml:space="preserve"> | Test Online</w:t>
          </w:r>
        </w:p>
      </w:tc>
    </w:tr>
  </w:tbl>
  <w:p w:rsidR="00F233D7" w:rsidRDefault="00F233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26CA" w:rsidRDefault="006226CA" w:rsidP="00E413EC">
      <w:r>
        <w:separator/>
      </w:r>
    </w:p>
  </w:footnote>
  <w:footnote w:type="continuationSeparator" w:id="1">
    <w:p w:rsidR="006226CA" w:rsidRDefault="006226CA" w:rsidP="00E413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8AE" w:rsidRDefault="00AA58AE">
    <w:pPr>
      <w:spacing w:line="0" w:lineRule="atLeast"/>
      <w:rPr>
        <w:sz w:val="0"/>
        <w:szCs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50D28"/>
    <w:multiLevelType w:val="hybridMultilevel"/>
    <w:tmpl w:val="3C0E59C2"/>
    <w:lvl w:ilvl="0" w:tplc="68643E1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CBB03AF"/>
    <w:multiLevelType w:val="hybridMultilevel"/>
    <w:tmpl w:val="06346694"/>
    <w:lvl w:ilvl="0" w:tplc="A86CD2A4">
      <w:numFmt w:val="bullet"/>
      <w:lvlText w:val=""/>
      <w:lvlJc w:val="left"/>
      <w:pPr>
        <w:ind w:left="1620" w:hanging="360"/>
      </w:pPr>
      <w:rPr>
        <w:rFonts w:ascii="Wingdings" w:eastAsia="Wingdings" w:hAnsi="Wingdings" w:cs="Wingdings" w:hint="default"/>
        <w:sz w:val="1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0CE8443E"/>
    <w:multiLevelType w:val="hybridMultilevel"/>
    <w:tmpl w:val="8D3A94F4"/>
    <w:lvl w:ilvl="0" w:tplc="A86CD2A4">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E4B05A9"/>
    <w:multiLevelType w:val="hybridMultilevel"/>
    <w:tmpl w:val="44F272F4"/>
    <w:lvl w:ilvl="0" w:tplc="64FC94F0">
      <w:numFmt w:val="bullet"/>
      <w:lvlText w:val=""/>
      <w:lvlJc w:val="left"/>
      <w:pPr>
        <w:ind w:left="1260" w:hanging="360"/>
      </w:pPr>
      <w:rPr>
        <w:rFonts w:ascii="Wingdings" w:eastAsia="Wingdings" w:hAnsi="Wingdings" w:cs="Wingdings" w:hint="default"/>
        <w:sz w:val="18"/>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167B2180"/>
    <w:multiLevelType w:val="hybridMultilevel"/>
    <w:tmpl w:val="276E166A"/>
    <w:lvl w:ilvl="0" w:tplc="1FEAC68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91B5F4D"/>
    <w:multiLevelType w:val="hybridMultilevel"/>
    <w:tmpl w:val="80EC4B50"/>
    <w:lvl w:ilvl="0" w:tplc="6D7A6FDA">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3CC0BD4"/>
    <w:multiLevelType w:val="hybridMultilevel"/>
    <w:tmpl w:val="E1565034"/>
    <w:lvl w:ilvl="0" w:tplc="04090005">
      <w:start w:val="1"/>
      <w:numFmt w:val="bullet"/>
      <w:lvlText w:val=""/>
      <w:lvlJc w:val="left"/>
      <w:pPr>
        <w:ind w:left="1661" w:hanging="360"/>
      </w:pPr>
      <w:rPr>
        <w:rFonts w:ascii="Wingdings" w:hAnsi="Wingdings" w:hint="default"/>
      </w:rPr>
    </w:lvl>
    <w:lvl w:ilvl="1" w:tplc="04090003" w:tentative="1">
      <w:start w:val="1"/>
      <w:numFmt w:val="bullet"/>
      <w:lvlText w:val="o"/>
      <w:lvlJc w:val="left"/>
      <w:pPr>
        <w:ind w:left="2381" w:hanging="360"/>
      </w:pPr>
      <w:rPr>
        <w:rFonts w:ascii="Courier New" w:hAnsi="Courier New" w:cs="Courier New" w:hint="default"/>
      </w:rPr>
    </w:lvl>
    <w:lvl w:ilvl="2" w:tplc="04090005" w:tentative="1">
      <w:start w:val="1"/>
      <w:numFmt w:val="bullet"/>
      <w:lvlText w:val=""/>
      <w:lvlJc w:val="left"/>
      <w:pPr>
        <w:ind w:left="3101" w:hanging="360"/>
      </w:pPr>
      <w:rPr>
        <w:rFonts w:ascii="Wingdings" w:hAnsi="Wingdings" w:hint="default"/>
      </w:rPr>
    </w:lvl>
    <w:lvl w:ilvl="3" w:tplc="04090001" w:tentative="1">
      <w:start w:val="1"/>
      <w:numFmt w:val="bullet"/>
      <w:lvlText w:val=""/>
      <w:lvlJc w:val="left"/>
      <w:pPr>
        <w:ind w:left="3821" w:hanging="360"/>
      </w:pPr>
      <w:rPr>
        <w:rFonts w:ascii="Symbol" w:hAnsi="Symbol" w:hint="default"/>
      </w:rPr>
    </w:lvl>
    <w:lvl w:ilvl="4" w:tplc="04090003" w:tentative="1">
      <w:start w:val="1"/>
      <w:numFmt w:val="bullet"/>
      <w:lvlText w:val="o"/>
      <w:lvlJc w:val="left"/>
      <w:pPr>
        <w:ind w:left="4541" w:hanging="360"/>
      </w:pPr>
      <w:rPr>
        <w:rFonts w:ascii="Courier New" w:hAnsi="Courier New" w:cs="Courier New" w:hint="default"/>
      </w:rPr>
    </w:lvl>
    <w:lvl w:ilvl="5" w:tplc="04090005" w:tentative="1">
      <w:start w:val="1"/>
      <w:numFmt w:val="bullet"/>
      <w:lvlText w:val=""/>
      <w:lvlJc w:val="left"/>
      <w:pPr>
        <w:ind w:left="5261" w:hanging="360"/>
      </w:pPr>
      <w:rPr>
        <w:rFonts w:ascii="Wingdings" w:hAnsi="Wingdings" w:hint="default"/>
      </w:rPr>
    </w:lvl>
    <w:lvl w:ilvl="6" w:tplc="04090001" w:tentative="1">
      <w:start w:val="1"/>
      <w:numFmt w:val="bullet"/>
      <w:lvlText w:val=""/>
      <w:lvlJc w:val="left"/>
      <w:pPr>
        <w:ind w:left="5981" w:hanging="360"/>
      </w:pPr>
      <w:rPr>
        <w:rFonts w:ascii="Symbol" w:hAnsi="Symbol" w:hint="default"/>
      </w:rPr>
    </w:lvl>
    <w:lvl w:ilvl="7" w:tplc="04090003" w:tentative="1">
      <w:start w:val="1"/>
      <w:numFmt w:val="bullet"/>
      <w:lvlText w:val="o"/>
      <w:lvlJc w:val="left"/>
      <w:pPr>
        <w:ind w:left="6701" w:hanging="360"/>
      </w:pPr>
      <w:rPr>
        <w:rFonts w:ascii="Courier New" w:hAnsi="Courier New" w:cs="Courier New" w:hint="default"/>
      </w:rPr>
    </w:lvl>
    <w:lvl w:ilvl="8" w:tplc="04090005" w:tentative="1">
      <w:start w:val="1"/>
      <w:numFmt w:val="bullet"/>
      <w:lvlText w:val=""/>
      <w:lvlJc w:val="left"/>
      <w:pPr>
        <w:ind w:left="7421" w:hanging="360"/>
      </w:pPr>
      <w:rPr>
        <w:rFonts w:ascii="Wingdings" w:hAnsi="Wingdings" w:hint="default"/>
      </w:rPr>
    </w:lvl>
  </w:abstractNum>
  <w:abstractNum w:abstractNumId="7">
    <w:nsid w:val="24E46FA3"/>
    <w:multiLevelType w:val="hybridMultilevel"/>
    <w:tmpl w:val="35BC00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AD90534"/>
    <w:multiLevelType w:val="hybridMultilevel"/>
    <w:tmpl w:val="B9466972"/>
    <w:lvl w:ilvl="0" w:tplc="A9C0D812">
      <w:numFmt w:val="bullet"/>
      <w:lvlText w:val=""/>
      <w:lvlJc w:val="left"/>
      <w:pPr>
        <w:ind w:left="990" w:hanging="360"/>
      </w:pPr>
      <w:rPr>
        <w:rFonts w:ascii="Wingdings" w:eastAsia="Wingdings" w:hAnsi="Wingdings" w:cs="Wingdings" w:hint="default"/>
        <w:sz w:val="1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9134A2D"/>
    <w:multiLevelType w:val="hybridMultilevel"/>
    <w:tmpl w:val="DF80BB08"/>
    <w:lvl w:ilvl="0" w:tplc="F24049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A264AF"/>
    <w:multiLevelType w:val="hybridMultilevel"/>
    <w:tmpl w:val="C1C2CD08"/>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5AF40D93"/>
    <w:multiLevelType w:val="hybridMultilevel"/>
    <w:tmpl w:val="C72C5B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6411513"/>
    <w:multiLevelType w:val="hybridMultilevel"/>
    <w:tmpl w:val="4E64CAEA"/>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nsid w:val="66E65C72"/>
    <w:multiLevelType w:val="hybridMultilevel"/>
    <w:tmpl w:val="83E8CD2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4E54934"/>
    <w:multiLevelType w:val="multilevel"/>
    <w:tmpl w:val="410245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74F64696"/>
    <w:multiLevelType w:val="hybridMultilevel"/>
    <w:tmpl w:val="42A2BC50"/>
    <w:lvl w:ilvl="0" w:tplc="04090005">
      <w:start w:val="1"/>
      <w:numFmt w:val="bullet"/>
      <w:lvlText w:val=""/>
      <w:lvlJc w:val="left"/>
      <w:pPr>
        <w:ind w:left="2009" w:hanging="360"/>
      </w:pPr>
      <w:rPr>
        <w:rFonts w:ascii="Wingdings" w:hAnsi="Wingdings"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6">
    <w:nsid w:val="776D53CD"/>
    <w:multiLevelType w:val="hybridMultilevel"/>
    <w:tmpl w:val="85546BDA"/>
    <w:lvl w:ilvl="0" w:tplc="04090005">
      <w:start w:val="1"/>
      <w:numFmt w:val="bullet"/>
      <w:lvlText w:val=""/>
      <w:lvlJc w:val="left"/>
      <w:pPr>
        <w:ind w:left="1350" w:hanging="360"/>
      </w:pPr>
      <w:rPr>
        <w:rFonts w:ascii="Wingdings" w:hAnsi="Wingdings" w:hint="default"/>
      </w:rPr>
    </w:lvl>
    <w:lvl w:ilvl="1" w:tplc="8678212A">
      <w:numFmt w:val="bullet"/>
      <w:lvlText w:val=""/>
      <w:lvlJc w:val="left"/>
      <w:pPr>
        <w:ind w:left="2070" w:hanging="360"/>
      </w:pPr>
      <w:rPr>
        <w:rFonts w:ascii="Wingdings" w:eastAsia="Wingdings" w:hAnsi="Wingdings" w:cs="Wingdings" w:hint="default"/>
        <w:sz w:val="18"/>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78EA6A25"/>
    <w:multiLevelType w:val="hybridMultilevel"/>
    <w:tmpl w:val="B7802104"/>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4"/>
  </w:num>
  <w:num w:numId="2">
    <w:abstractNumId w:val="6"/>
  </w:num>
  <w:num w:numId="3">
    <w:abstractNumId w:val="11"/>
  </w:num>
  <w:num w:numId="4">
    <w:abstractNumId w:val="3"/>
  </w:num>
  <w:num w:numId="5">
    <w:abstractNumId w:val="15"/>
  </w:num>
  <w:num w:numId="6">
    <w:abstractNumId w:val="0"/>
  </w:num>
  <w:num w:numId="7">
    <w:abstractNumId w:val="9"/>
  </w:num>
  <w:num w:numId="8">
    <w:abstractNumId w:val="10"/>
  </w:num>
  <w:num w:numId="9">
    <w:abstractNumId w:val="4"/>
  </w:num>
  <w:num w:numId="10">
    <w:abstractNumId w:val="16"/>
  </w:num>
  <w:num w:numId="11">
    <w:abstractNumId w:val="7"/>
  </w:num>
  <w:num w:numId="12">
    <w:abstractNumId w:val="8"/>
  </w:num>
  <w:num w:numId="13">
    <w:abstractNumId w:val="13"/>
  </w:num>
  <w:num w:numId="14">
    <w:abstractNumId w:val="5"/>
  </w:num>
  <w:num w:numId="15">
    <w:abstractNumId w:val="12"/>
  </w:num>
  <w:num w:numId="16">
    <w:abstractNumId w:val="2"/>
  </w:num>
  <w:num w:numId="17">
    <w:abstractNumId w:val="1"/>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8434"/>
  </w:hdrShapeDefaults>
  <w:footnotePr>
    <w:footnote w:id="0"/>
    <w:footnote w:id="1"/>
  </w:footnotePr>
  <w:endnotePr>
    <w:endnote w:id="0"/>
    <w:endnote w:id="1"/>
  </w:endnotePr>
  <w:compat/>
  <w:rsids>
    <w:rsidRoot w:val="00E413EC"/>
    <w:rsid w:val="00003A90"/>
    <w:rsid w:val="00025372"/>
    <w:rsid w:val="000871BE"/>
    <w:rsid w:val="000958E7"/>
    <w:rsid w:val="000C2342"/>
    <w:rsid w:val="000C530F"/>
    <w:rsid w:val="000D046C"/>
    <w:rsid w:val="000E5659"/>
    <w:rsid w:val="001257F2"/>
    <w:rsid w:val="00126A5F"/>
    <w:rsid w:val="00134815"/>
    <w:rsid w:val="001406B2"/>
    <w:rsid w:val="001446AB"/>
    <w:rsid w:val="00146760"/>
    <w:rsid w:val="0015029D"/>
    <w:rsid w:val="0017263E"/>
    <w:rsid w:val="001769B8"/>
    <w:rsid w:val="00182312"/>
    <w:rsid w:val="001945B9"/>
    <w:rsid w:val="001F46F4"/>
    <w:rsid w:val="001F5125"/>
    <w:rsid w:val="00242B81"/>
    <w:rsid w:val="00262CEA"/>
    <w:rsid w:val="00290114"/>
    <w:rsid w:val="002905CF"/>
    <w:rsid w:val="002D247F"/>
    <w:rsid w:val="002D6D75"/>
    <w:rsid w:val="00353445"/>
    <w:rsid w:val="0035532B"/>
    <w:rsid w:val="003636F4"/>
    <w:rsid w:val="0036574E"/>
    <w:rsid w:val="003705C9"/>
    <w:rsid w:val="003B6A78"/>
    <w:rsid w:val="0043315D"/>
    <w:rsid w:val="004730AE"/>
    <w:rsid w:val="004A4364"/>
    <w:rsid w:val="004A4F91"/>
    <w:rsid w:val="004B5E93"/>
    <w:rsid w:val="004C194C"/>
    <w:rsid w:val="00534715"/>
    <w:rsid w:val="00583E1C"/>
    <w:rsid w:val="005E79E6"/>
    <w:rsid w:val="005F6845"/>
    <w:rsid w:val="00620F28"/>
    <w:rsid w:val="006226CA"/>
    <w:rsid w:val="00642772"/>
    <w:rsid w:val="00674035"/>
    <w:rsid w:val="00675508"/>
    <w:rsid w:val="006922C8"/>
    <w:rsid w:val="006C311D"/>
    <w:rsid w:val="006D3B2A"/>
    <w:rsid w:val="006F1F35"/>
    <w:rsid w:val="00740043"/>
    <w:rsid w:val="00794D0F"/>
    <w:rsid w:val="007A6030"/>
    <w:rsid w:val="00814BBB"/>
    <w:rsid w:val="00816400"/>
    <w:rsid w:val="008E3CF8"/>
    <w:rsid w:val="008F2671"/>
    <w:rsid w:val="009102D3"/>
    <w:rsid w:val="00984F56"/>
    <w:rsid w:val="0099113C"/>
    <w:rsid w:val="009C56ED"/>
    <w:rsid w:val="009F0A01"/>
    <w:rsid w:val="00A01E76"/>
    <w:rsid w:val="00A31517"/>
    <w:rsid w:val="00AA58AE"/>
    <w:rsid w:val="00AC51A7"/>
    <w:rsid w:val="00AC67B1"/>
    <w:rsid w:val="00AF6BFC"/>
    <w:rsid w:val="00B3405A"/>
    <w:rsid w:val="00B3784D"/>
    <w:rsid w:val="00B52A6D"/>
    <w:rsid w:val="00BC2928"/>
    <w:rsid w:val="00BD55D4"/>
    <w:rsid w:val="00C14647"/>
    <w:rsid w:val="00C3019D"/>
    <w:rsid w:val="00CB624F"/>
    <w:rsid w:val="00CC776F"/>
    <w:rsid w:val="00CF2E58"/>
    <w:rsid w:val="00D21235"/>
    <w:rsid w:val="00D40B58"/>
    <w:rsid w:val="00DC606B"/>
    <w:rsid w:val="00E413EC"/>
    <w:rsid w:val="00E60CBC"/>
    <w:rsid w:val="00EE2E2E"/>
    <w:rsid w:val="00EF2F70"/>
    <w:rsid w:val="00F06AF5"/>
    <w:rsid w:val="00F233D7"/>
    <w:rsid w:val="00F36357"/>
    <w:rsid w:val="00FC46BE"/>
    <w:rsid w:val="00FE5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Spacing">
    <w:name w:val="No Spacing"/>
    <w:link w:val="NoSpacingChar"/>
    <w:uiPriority w:val="1"/>
    <w:qFormat/>
    <w:rsid w:val="00AC51A7"/>
  </w:style>
  <w:style w:type="paragraph" w:styleId="ListParagraph">
    <w:name w:val="List Paragraph"/>
    <w:basedOn w:val="Normal"/>
    <w:uiPriority w:val="34"/>
    <w:qFormat/>
    <w:rsid w:val="004B5E93"/>
    <w:pPr>
      <w:ind w:left="720"/>
      <w:contextualSpacing/>
    </w:pPr>
  </w:style>
  <w:style w:type="table" w:styleId="TableGrid">
    <w:name w:val="Table Grid"/>
    <w:basedOn w:val="TableNormal"/>
    <w:uiPriority w:val="59"/>
    <w:rsid w:val="001502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15029D"/>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15029D"/>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3">
    <w:name w:val="Light Grid Accent 3"/>
    <w:basedOn w:val="TableNormal"/>
    <w:uiPriority w:val="62"/>
    <w:rsid w:val="00C1464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alloonText">
    <w:name w:val="Balloon Text"/>
    <w:basedOn w:val="Normal"/>
    <w:link w:val="BalloonTextChar"/>
    <w:uiPriority w:val="99"/>
    <w:semiHidden/>
    <w:unhideWhenUsed/>
    <w:rsid w:val="002D247F"/>
    <w:rPr>
      <w:rFonts w:ascii="Tahoma" w:hAnsi="Tahoma" w:cs="Tahoma"/>
      <w:sz w:val="16"/>
      <w:szCs w:val="16"/>
    </w:rPr>
  </w:style>
  <w:style w:type="character" w:customStyle="1" w:styleId="BalloonTextChar">
    <w:name w:val="Balloon Text Char"/>
    <w:basedOn w:val="DefaultParagraphFont"/>
    <w:link w:val="BalloonText"/>
    <w:uiPriority w:val="99"/>
    <w:semiHidden/>
    <w:rsid w:val="002D247F"/>
    <w:rPr>
      <w:rFonts w:ascii="Tahoma" w:hAnsi="Tahoma" w:cs="Tahoma"/>
      <w:sz w:val="16"/>
      <w:szCs w:val="16"/>
    </w:rPr>
  </w:style>
  <w:style w:type="paragraph" w:styleId="Header">
    <w:name w:val="header"/>
    <w:basedOn w:val="Normal"/>
    <w:link w:val="HeaderChar"/>
    <w:uiPriority w:val="99"/>
    <w:unhideWhenUsed/>
    <w:rsid w:val="00242B81"/>
    <w:pPr>
      <w:tabs>
        <w:tab w:val="center" w:pos="4680"/>
        <w:tab w:val="right" w:pos="9360"/>
      </w:tabs>
    </w:pPr>
  </w:style>
  <w:style w:type="character" w:customStyle="1" w:styleId="HeaderChar">
    <w:name w:val="Header Char"/>
    <w:basedOn w:val="DefaultParagraphFont"/>
    <w:link w:val="Header"/>
    <w:uiPriority w:val="99"/>
    <w:rsid w:val="00242B81"/>
  </w:style>
  <w:style w:type="paragraph" w:styleId="Footer">
    <w:name w:val="footer"/>
    <w:basedOn w:val="Normal"/>
    <w:link w:val="FooterChar"/>
    <w:uiPriority w:val="99"/>
    <w:unhideWhenUsed/>
    <w:rsid w:val="00242B81"/>
    <w:pPr>
      <w:tabs>
        <w:tab w:val="center" w:pos="4680"/>
        <w:tab w:val="right" w:pos="9360"/>
      </w:tabs>
    </w:pPr>
  </w:style>
  <w:style w:type="character" w:customStyle="1" w:styleId="FooterChar">
    <w:name w:val="Footer Char"/>
    <w:basedOn w:val="DefaultParagraphFont"/>
    <w:link w:val="Footer"/>
    <w:uiPriority w:val="99"/>
    <w:rsid w:val="00242B81"/>
  </w:style>
  <w:style w:type="paragraph" w:styleId="TOC1">
    <w:name w:val="toc 1"/>
    <w:basedOn w:val="Normal"/>
    <w:next w:val="Normal"/>
    <w:uiPriority w:val="39"/>
    <w:rsid w:val="00AC67B1"/>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uiPriority w:val="39"/>
    <w:rsid w:val="00AC67B1"/>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AC67B1"/>
    <w:pPr>
      <w:keepNext/>
      <w:keepLines/>
      <w:spacing w:before="120" w:after="240" w:line="240" w:lineRule="atLeast"/>
    </w:pPr>
    <w:rPr>
      <w:rFonts w:ascii="Times" w:hAnsi="Times"/>
      <w:b/>
      <w:sz w:val="36"/>
    </w:rPr>
  </w:style>
  <w:style w:type="character" w:customStyle="1" w:styleId="NoSpacingChar">
    <w:name w:val="No Spacing Char"/>
    <w:basedOn w:val="DefaultParagraphFont"/>
    <w:link w:val="NoSpacing"/>
    <w:uiPriority w:val="1"/>
    <w:rsid w:val="001446A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Sistem Test Online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14</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jono</dc:creator>
  <cp:lastModifiedBy>jono</cp:lastModifiedBy>
  <cp:revision>17</cp:revision>
  <dcterms:created xsi:type="dcterms:W3CDTF">2019-03-20T21:09:00Z</dcterms:created>
  <dcterms:modified xsi:type="dcterms:W3CDTF">2019-03-30T06:41:00Z</dcterms:modified>
</cp:coreProperties>
</file>